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B9A81" w14:textId="7C7A90D4" w:rsidR="00062229" w:rsidRPr="00417C72" w:rsidRDefault="00C52B36" w:rsidP="00062229">
      <w:pPr>
        <w:pBdr>
          <w:bottom w:val="single" w:sz="6" w:space="0" w:color="FFFFFF"/>
        </w:pBdr>
        <w:spacing w:line="236" w:lineRule="atLeast"/>
        <w:jc w:val="center"/>
        <w:rPr>
          <w:b/>
          <w:bCs/>
          <w:sz w:val="22"/>
          <w:szCs w:val="22"/>
        </w:rPr>
      </w:pPr>
      <w:r w:rsidRPr="00417C72">
        <w:rPr>
          <w:b/>
          <w:bCs/>
          <w:sz w:val="22"/>
          <w:szCs w:val="22"/>
        </w:rPr>
        <w:t>VU TRAN</w:t>
      </w:r>
      <w:r w:rsidR="00E616DF" w:rsidRPr="00417C72">
        <w:rPr>
          <w:b/>
          <w:bCs/>
          <w:sz w:val="22"/>
          <w:szCs w:val="22"/>
        </w:rPr>
        <w:t xml:space="preserve">, </w:t>
      </w:r>
      <w:r w:rsidR="00062229" w:rsidRPr="00417C72">
        <w:rPr>
          <w:b/>
          <w:bCs/>
          <w:sz w:val="22"/>
          <w:szCs w:val="22"/>
        </w:rPr>
        <w:t>GISP</w:t>
      </w:r>
    </w:p>
    <w:p w14:paraId="3153C673" w14:textId="77777777" w:rsidR="002438F8" w:rsidRPr="00317D3E" w:rsidRDefault="002438F8" w:rsidP="00062229">
      <w:pPr>
        <w:pBdr>
          <w:bottom w:val="single" w:sz="6" w:space="0" w:color="FFFFFF"/>
        </w:pBdr>
        <w:spacing w:line="236" w:lineRule="atLeast"/>
        <w:jc w:val="center"/>
        <w:rPr>
          <w:b/>
          <w:bCs/>
          <w:sz w:val="20"/>
          <w:szCs w:val="20"/>
        </w:rPr>
      </w:pPr>
    </w:p>
    <w:p w14:paraId="4A5D7DED" w14:textId="04C28093" w:rsidR="009321D3" w:rsidRDefault="009321D3" w:rsidP="009321D3">
      <w:pPr>
        <w:pBdr>
          <w:bottom w:val="single" w:sz="6" w:space="0" w:color="FFFFFF"/>
        </w:pBdr>
        <w:spacing w:line="205" w:lineRule="atLeast"/>
        <w:jc w:val="center"/>
        <w:rPr>
          <w:sz w:val="18"/>
          <w:szCs w:val="18"/>
        </w:rPr>
      </w:pPr>
      <w:r w:rsidRPr="009321D3">
        <w:rPr>
          <w:sz w:val="18"/>
          <w:szCs w:val="18"/>
        </w:rPr>
        <w:t xml:space="preserve">Phone: </w:t>
      </w:r>
      <w:r w:rsidR="00767A48">
        <w:rPr>
          <w:sz w:val="18"/>
          <w:szCs w:val="18"/>
        </w:rPr>
        <w:t>(</w:t>
      </w:r>
      <w:r w:rsidR="00C52B36" w:rsidRPr="009321D3">
        <w:rPr>
          <w:sz w:val="18"/>
          <w:szCs w:val="18"/>
        </w:rPr>
        <w:t>72</w:t>
      </w:r>
      <w:r w:rsidR="00767A48">
        <w:rPr>
          <w:sz w:val="18"/>
          <w:szCs w:val="18"/>
        </w:rPr>
        <w:t xml:space="preserve">0) </w:t>
      </w:r>
      <w:r w:rsidR="00C52B36" w:rsidRPr="009321D3">
        <w:rPr>
          <w:sz w:val="18"/>
          <w:szCs w:val="18"/>
        </w:rPr>
        <w:t>499</w:t>
      </w:r>
      <w:r w:rsidR="00C52B36" w:rsidRPr="009321D3">
        <w:rPr>
          <w:sz w:val="18"/>
          <w:szCs w:val="18"/>
        </w:rPr>
        <w:noBreakHyphen/>
      </w:r>
      <w:r w:rsidR="00571D2B" w:rsidRPr="009321D3">
        <w:rPr>
          <w:sz w:val="18"/>
          <w:szCs w:val="18"/>
        </w:rPr>
        <w:t>5870</w:t>
      </w:r>
      <w:r w:rsidR="00571D2B">
        <w:rPr>
          <w:sz w:val="18"/>
          <w:szCs w:val="18"/>
        </w:rPr>
        <w:t xml:space="preserve"> </w:t>
      </w:r>
      <w:r w:rsidR="00571D2B" w:rsidRPr="009321D3">
        <w:rPr>
          <w:sz w:val="18"/>
          <w:szCs w:val="18"/>
        </w:rPr>
        <w:t>–</w:t>
      </w:r>
      <w:r w:rsidR="00571D2B" w:rsidRPr="009321D3">
        <w:rPr>
          <w:color w:val="000000"/>
          <w:sz w:val="18"/>
          <w:szCs w:val="18"/>
        </w:rPr>
        <w:t xml:space="preserve"> Email</w:t>
      </w:r>
      <w:r w:rsidRPr="009321D3">
        <w:rPr>
          <w:color w:val="000000"/>
          <w:sz w:val="18"/>
          <w:szCs w:val="18"/>
        </w:rPr>
        <w:t xml:space="preserve">: </w:t>
      </w:r>
      <w:r w:rsidR="00571D2B" w:rsidRPr="003F5CEC">
        <w:rPr>
          <w:sz w:val="18"/>
          <w:szCs w:val="18"/>
        </w:rPr>
        <w:t>tuanvu1280@gmail.com</w:t>
      </w:r>
      <w:r w:rsidR="00571D2B">
        <w:rPr>
          <w:sz w:val="18"/>
          <w:szCs w:val="18"/>
        </w:rPr>
        <w:t xml:space="preserve"> </w:t>
      </w:r>
      <w:r w:rsidR="00571D2B" w:rsidRPr="009321D3">
        <w:rPr>
          <w:sz w:val="18"/>
          <w:szCs w:val="18"/>
        </w:rPr>
        <w:t>–</w:t>
      </w:r>
      <w:r w:rsidR="00BB1114">
        <w:rPr>
          <w:color w:val="000000"/>
          <w:sz w:val="18"/>
          <w:szCs w:val="18"/>
        </w:rPr>
        <w:t xml:space="preserve"> LinkedIn: </w:t>
      </w:r>
      <w:hyperlink r:id="rId6" w:history="1">
        <w:r w:rsidR="00571D2B" w:rsidRPr="00571D2B">
          <w:rPr>
            <w:rStyle w:val="Hyperlink"/>
            <w:sz w:val="18"/>
            <w:szCs w:val="18"/>
          </w:rPr>
          <w:t>LinkedIn</w:t>
        </w:r>
      </w:hyperlink>
    </w:p>
    <w:p w14:paraId="6C04175F" w14:textId="17B18AC7" w:rsidR="00221746" w:rsidRPr="00633094" w:rsidRDefault="00C64EDB" w:rsidP="00C64EDB">
      <w:pPr>
        <w:pBdr>
          <w:bottom w:val="single" w:sz="6" w:space="0" w:color="FFFFFF"/>
        </w:pBdr>
        <w:spacing w:line="205" w:lineRule="atLeast"/>
        <w:jc w:val="center"/>
        <w:rPr>
          <w:rStyle w:val="fs12fw4"/>
          <w:sz w:val="18"/>
          <w:szCs w:val="18"/>
        </w:rPr>
      </w:pPr>
      <w:r w:rsidRPr="009321D3">
        <w:rPr>
          <w:color w:val="000000"/>
          <w:sz w:val="18"/>
          <w:szCs w:val="18"/>
          <w:lang w:val="vi-VN"/>
        </w:rPr>
        <w:t>G</w:t>
      </w:r>
      <w:r w:rsidRPr="009321D3">
        <w:rPr>
          <w:color w:val="000000"/>
          <w:sz w:val="18"/>
          <w:szCs w:val="18"/>
        </w:rPr>
        <w:t xml:space="preserve">IS </w:t>
      </w:r>
      <w:r>
        <w:rPr>
          <w:color w:val="000000"/>
          <w:sz w:val="18"/>
          <w:szCs w:val="18"/>
        </w:rPr>
        <w:t>Portfolio Webpage</w:t>
      </w:r>
      <w:r w:rsidRPr="009321D3">
        <w:rPr>
          <w:sz w:val="18"/>
          <w:szCs w:val="18"/>
        </w:rPr>
        <w:t xml:space="preserve">: </w:t>
      </w:r>
      <w:r>
        <w:rPr>
          <w:sz w:val="18"/>
          <w:szCs w:val="18"/>
        </w:rPr>
        <w:t>www.gisvutran.com/home</w:t>
      </w:r>
    </w:p>
    <w:p w14:paraId="68659713" w14:textId="1CF67755" w:rsidR="003864E0" w:rsidRPr="00F63062" w:rsidRDefault="00321877" w:rsidP="006C66E3">
      <w:pPr>
        <w:pBdr>
          <w:top w:val="single" w:sz="12" w:space="6" w:color="000000"/>
        </w:pBdr>
        <w:spacing w:before="60" w:line="205" w:lineRule="atLeast"/>
        <w:rPr>
          <w:b/>
          <w:bCs/>
          <w:sz w:val="22"/>
          <w:szCs w:val="22"/>
          <w:u w:val="single"/>
        </w:rPr>
      </w:pPr>
      <w:r w:rsidRPr="00D80410">
        <w:rPr>
          <w:b/>
          <w:bCs/>
          <w:sz w:val="22"/>
          <w:szCs w:val="22"/>
          <w:u w:val="single"/>
        </w:rPr>
        <w:t xml:space="preserve">Professional </w:t>
      </w:r>
      <w:r w:rsidR="00C52B36" w:rsidRPr="00D80410">
        <w:rPr>
          <w:b/>
          <w:bCs/>
          <w:sz w:val="22"/>
          <w:szCs w:val="22"/>
          <w:u w:val="single"/>
        </w:rPr>
        <w:t>Experience</w:t>
      </w:r>
      <w:bookmarkStart w:id="0" w:name="_Hlk130805593"/>
    </w:p>
    <w:p w14:paraId="50BB3774" w14:textId="3630BB31" w:rsidR="005B4DE3" w:rsidRPr="00B94AEE" w:rsidRDefault="005B4DE3" w:rsidP="005B4DE3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GIS</w:t>
      </w:r>
      <w:r>
        <w:rPr>
          <w:rStyle w:val="fs12fw6overflow-hidden"/>
          <w:b/>
          <w:bCs/>
          <w:sz w:val="18"/>
          <w:szCs w:val="18"/>
        </w:rPr>
        <w:t xml:space="preserve"> </w:t>
      </w:r>
      <w:r w:rsidR="00F159B4">
        <w:rPr>
          <w:rStyle w:val="fs12fw6overflow-hidden"/>
          <w:b/>
          <w:bCs/>
          <w:sz w:val="18"/>
          <w:szCs w:val="18"/>
        </w:rPr>
        <w:t>Analyst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394B50C1" w14:textId="153DF954" w:rsidR="005B4DE3" w:rsidRPr="00DA04F8" w:rsidRDefault="00F159B4" w:rsidP="005B4DE3">
      <w:p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i/>
          <w:iCs/>
          <w:sz w:val="18"/>
          <w:szCs w:val="18"/>
        </w:rPr>
        <w:t>WSP USA</w:t>
      </w:r>
      <w:r w:rsidR="005B4DE3" w:rsidRPr="00DA04F8">
        <w:rPr>
          <w:i/>
          <w:iCs/>
          <w:sz w:val="18"/>
          <w:szCs w:val="18"/>
        </w:rPr>
        <w:t xml:space="preserve"> - </w:t>
      </w:r>
      <w:r>
        <w:rPr>
          <w:i/>
          <w:iCs/>
          <w:sz w:val="18"/>
          <w:szCs w:val="18"/>
        </w:rPr>
        <w:t>Denver</w:t>
      </w:r>
      <w:r w:rsidR="005B4DE3" w:rsidRPr="00DA04F8">
        <w:rPr>
          <w:i/>
          <w:iCs/>
          <w:sz w:val="18"/>
          <w:szCs w:val="18"/>
        </w:rPr>
        <w:tab/>
      </w:r>
      <w:r w:rsidR="005B4DE3" w:rsidRPr="00DA04F8">
        <w:rPr>
          <w:sz w:val="18"/>
          <w:szCs w:val="18"/>
        </w:rPr>
        <w:t>0</w:t>
      </w:r>
      <w:r w:rsidR="003864E0">
        <w:rPr>
          <w:sz w:val="18"/>
          <w:szCs w:val="18"/>
        </w:rPr>
        <w:t>7</w:t>
      </w:r>
      <w:r w:rsidR="005B4DE3" w:rsidRPr="00DA04F8">
        <w:rPr>
          <w:sz w:val="18"/>
          <w:szCs w:val="18"/>
        </w:rPr>
        <w:t>/202</w:t>
      </w:r>
      <w:r w:rsidR="003864E0">
        <w:rPr>
          <w:sz w:val="18"/>
          <w:szCs w:val="18"/>
        </w:rPr>
        <w:t>3</w:t>
      </w:r>
      <w:r w:rsidR="005B4DE3" w:rsidRPr="00DA04F8">
        <w:rPr>
          <w:sz w:val="18"/>
          <w:szCs w:val="18"/>
        </w:rPr>
        <w:t xml:space="preserve"> – </w:t>
      </w:r>
      <w:r w:rsidR="003864E0">
        <w:rPr>
          <w:sz w:val="18"/>
          <w:szCs w:val="18"/>
        </w:rPr>
        <w:t>present</w:t>
      </w:r>
    </w:p>
    <w:p w14:paraId="1965E05F" w14:textId="1D6F3A63" w:rsidR="005B4DE3" w:rsidRDefault="00A01FD0" w:rsidP="005B4DE3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A01FD0">
        <w:rPr>
          <w:sz w:val="18"/>
          <w:szCs w:val="18"/>
        </w:rPr>
        <w:t>Support FEMA Risk MAP Projects</w:t>
      </w:r>
      <w:r w:rsidR="005B4DE3">
        <w:rPr>
          <w:sz w:val="18"/>
          <w:szCs w:val="18"/>
        </w:rPr>
        <w:t xml:space="preserve"> </w:t>
      </w:r>
    </w:p>
    <w:p w14:paraId="3B062C41" w14:textId="2B5DB8B2" w:rsidR="005B4DE3" w:rsidRDefault="00D15756" w:rsidP="005B4DE3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D15756">
        <w:rPr>
          <w:sz w:val="18"/>
          <w:szCs w:val="18"/>
        </w:rPr>
        <w:t xml:space="preserve">Develop and update Python </w:t>
      </w:r>
      <w:r w:rsidR="00CF4C32" w:rsidRPr="00D15756">
        <w:rPr>
          <w:sz w:val="18"/>
          <w:szCs w:val="18"/>
        </w:rPr>
        <w:t>Open-Source</w:t>
      </w:r>
      <w:r w:rsidRPr="00D15756">
        <w:rPr>
          <w:sz w:val="18"/>
          <w:szCs w:val="18"/>
        </w:rPr>
        <w:t xml:space="preserve"> GIS Applications and Python Script Tools (for ArcGIS Pro)</w:t>
      </w:r>
    </w:p>
    <w:p w14:paraId="6F919825" w14:textId="6119571F" w:rsidR="00CF4C32" w:rsidRDefault="00CF4C32" w:rsidP="005B4DE3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CF4C32">
        <w:rPr>
          <w:sz w:val="18"/>
          <w:szCs w:val="18"/>
        </w:rPr>
        <w:t>Develop and update Web Maps and Web Applications</w:t>
      </w:r>
    </w:p>
    <w:p w14:paraId="028A0BAC" w14:textId="5D628A81" w:rsidR="005B4DE3" w:rsidRDefault="00F14ECB" w:rsidP="00001EBF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F14ECB">
        <w:rPr>
          <w:sz w:val="18"/>
          <w:szCs w:val="18"/>
        </w:rPr>
        <w:t>Develop and update Machine Learning Models to classify land cover types using satellite imager</w:t>
      </w:r>
      <w:r w:rsidR="00241439">
        <w:rPr>
          <w:sz w:val="18"/>
          <w:szCs w:val="18"/>
        </w:rPr>
        <w:t>y</w:t>
      </w:r>
    </w:p>
    <w:p w14:paraId="028FF841" w14:textId="683389EA" w:rsidR="008352A5" w:rsidRDefault="008352A5" w:rsidP="00001EBF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E616DF">
        <w:rPr>
          <w:sz w:val="18"/>
          <w:szCs w:val="18"/>
        </w:rPr>
        <w:t>Lead the development of internal open-source GIS tools to enhance workflows</w:t>
      </w:r>
      <w:r>
        <w:rPr>
          <w:sz w:val="18"/>
          <w:szCs w:val="18"/>
        </w:rPr>
        <w:t>.</w:t>
      </w:r>
    </w:p>
    <w:p w14:paraId="4ADC1E64" w14:textId="0E5543EC" w:rsidR="00241439" w:rsidRDefault="00241439" w:rsidP="00241439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AD63B0">
        <w:rPr>
          <w:sz w:val="18"/>
          <w:szCs w:val="18"/>
        </w:rPr>
        <w:t>Coordinate with engineers</w:t>
      </w:r>
      <w:r>
        <w:rPr>
          <w:sz w:val="18"/>
          <w:szCs w:val="18"/>
        </w:rPr>
        <w:t xml:space="preserve">, </w:t>
      </w:r>
      <w:r w:rsidRPr="00AD63B0">
        <w:rPr>
          <w:sz w:val="18"/>
          <w:szCs w:val="18"/>
        </w:rPr>
        <w:t>project managers</w:t>
      </w:r>
      <w:r>
        <w:rPr>
          <w:sz w:val="18"/>
          <w:szCs w:val="18"/>
        </w:rPr>
        <w:t xml:space="preserve"> and clients</w:t>
      </w:r>
      <w:r w:rsidRPr="00AD63B0">
        <w:rPr>
          <w:sz w:val="18"/>
          <w:szCs w:val="18"/>
        </w:rPr>
        <w:t xml:space="preserve"> to </w:t>
      </w:r>
      <w:r w:rsidRPr="00130403">
        <w:rPr>
          <w:sz w:val="18"/>
          <w:szCs w:val="18"/>
        </w:rPr>
        <w:t>streamline</w:t>
      </w:r>
      <w:r>
        <w:rPr>
          <w:sz w:val="18"/>
          <w:szCs w:val="18"/>
        </w:rPr>
        <w:t xml:space="preserve"> standard operation </w:t>
      </w:r>
      <w:r w:rsidR="008352A5">
        <w:rPr>
          <w:sz w:val="18"/>
          <w:szCs w:val="18"/>
        </w:rPr>
        <w:t>procedures</w:t>
      </w:r>
      <w:r w:rsidR="00BF64DF">
        <w:rPr>
          <w:sz w:val="18"/>
          <w:szCs w:val="18"/>
        </w:rPr>
        <w:t>,</w:t>
      </w:r>
      <w:r w:rsidRPr="00130403">
        <w:rPr>
          <w:sz w:val="18"/>
          <w:szCs w:val="18"/>
        </w:rPr>
        <w:t xml:space="preserve"> geospatial data management, QA/QC</w:t>
      </w:r>
    </w:p>
    <w:p w14:paraId="4E50055E" w14:textId="0ADEE90B" w:rsidR="006C66E3" w:rsidRPr="00B94AEE" w:rsidRDefault="006C66E3" w:rsidP="006C66E3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G</w:t>
      </w:r>
      <w:r>
        <w:rPr>
          <w:rStyle w:val="fs12fw6overflow-hidden"/>
          <w:b/>
          <w:bCs/>
          <w:sz w:val="18"/>
          <w:szCs w:val="18"/>
        </w:rPr>
        <w:t>eospatial Analyst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6EEAB765" w14:textId="304099BB" w:rsidR="006C66E3" w:rsidRPr="00DA04F8" w:rsidRDefault="006C66E3" w:rsidP="006C66E3">
      <w:p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i/>
          <w:iCs/>
          <w:sz w:val="18"/>
          <w:szCs w:val="18"/>
        </w:rPr>
        <w:t>Axim Geospatial – Denver</w:t>
      </w:r>
      <w:r w:rsidRPr="00DA04F8">
        <w:rPr>
          <w:i/>
          <w:iCs/>
          <w:sz w:val="18"/>
          <w:szCs w:val="18"/>
        </w:rPr>
        <w:tab/>
      </w:r>
      <w:r w:rsidRPr="00DA04F8">
        <w:rPr>
          <w:sz w:val="18"/>
          <w:szCs w:val="18"/>
        </w:rPr>
        <w:t>0</w:t>
      </w:r>
      <w:r>
        <w:rPr>
          <w:sz w:val="18"/>
          <w:szCs w:val="18"/>
        </w:rPr>
        <w:t>3</w:t>
      </w:r>
      <w:r w:rsidRPr="00DA04F8">
        <w:rPr>
          <w:sz w:val="18"/>
          <w:szCs w:val="18"/>
        </w:rPr>
        <w:t>/202</w:t>
      </w:r>
      <w:r w:rsidR="00B9646D">
        <w:rPr>
          <w:sz w:val="18"/>
          <w:szCs w:val="18"/>
        </w:rPr>
        <w:t>3</w:t>
      </w:r>
      <w:r w:rsidRPr="00DA04F8">
        <w:rPr>
          <w:sz w:val="18"/>
          <w:szCs w:val="18"/>
        </w:rPr>
        <w:t xml:space="preserve"> – </w:t>
      </w:r>
      <w:r w:rsidR="00E53ADE">
        <w:rPr>
          <w:sz w:val="18"/>
          <w:szCs w:val="18"/>
        </w:rPr>
        <w:t>07/202</w:t>
      </w:r>
      <w:r w:rsidR="003864E0">
        <w:rPr>
          <w:sz w:val="18"/>
          <w:szCs w:val="18"/>
        </w:rPr>
        <w:t>3</w:t>
      </w:r>
    </w:p>
    <w:p w14:paraId="5BC721ED" w14:textId="6B350723" w:rsidR="006C66E3" w:rsidRDefault="006C66E3" w:rsidP="006C66E3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A</w:t>
      </w:r>
      <w:r w:rsidR="00221746">
        <w:rPr>
          <w:sz w:val="18"/>
          <w:szCs w:val="18"/>
        </w:rPr>
        <w:t xml:space="preserve">nalyze and </w:t>
      </w:r>
      <w:r w:rsidR="00724386">
        <w:rPr>
          <w:sz w:val="18"/>
          <w:szCs w:val="18"/>
        </w:rPr>
        <w:t>edit</w:t>
      </w:r>
      <w:r w:rsidR="00221746">
        <w:rPr>
          <w:sz w:val="18"/>
          <w:szCs w:val="18"/>
        </w:rPr>
        <w:t xml:space="preserve"> hydro, transportation, build-up area, and infrastructure feature</w:t>
      </w:r>
      <w:r w:rsidR="00724386">
        <w:rPr>
          <w:sz w:val="18"/>
          <w:szCs w:val="18"/>
        </w:rPr>
        <w:t xml:space="preserve"> classes</w:t>
      </w:r>
      <w:r w:rsidR="00221746">
        <w:rPr>
          <w:sz w:val="18"/>
          <w:szCs w:val="18"/>
        </w:rPr>
        <w:t xml:space="preserve"> within an Area of Interest</w:t>
      </w:r>
      <w:r w:rsidR="00E33E47">
        <w:rPr>
          <w:sz w:val="18"/>
          <w:szCs w:val="18"/>
        </w:rPr>
        <w:t xml:space="preserve"> (AOI) by</w:t>
      </w:r>
      <w:r w:rsidR="00221746">
        <w:rPr>
          <w:sz w:val="18"/>
          <w:szCs w:val="18"/>
        </w:rPr>
        <w:t xml:space="preserve"> using advanced ArcMap editing tools</w:t>
      </w:r>
      <w:r w:rsidR="00C64EDB">
        <w:rPr>
          <w:sz w:val="18"/>
          <w:szCs w:val="18"/>
        </w:rPr>
        <w:t xml:space="preserve"> and satellite imagery. </w:t>
      </w:r>
    </w:p>
    <w:p w14:paraId="60D058A6" w14:textId="5B37131F" w:rsidR="006C66E3" w:rsidRPr="00001EBF" w:rsidRDefault="006C66E3" w:rsidP="00001EBF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Digitize</w:t>
      </w:r>
      <w:r w:rsidR="00221746">
        <w:rPr>
          <w:sz w:val="18"/>
          <w:szCs w:val="18"/>
        </w:rPr>
        <w:t>, conditioning, and check attributes for hydro and transportation networks using ArcMap defense mapping</w:t>
      </w:r>
      <w:r w:rsidR="00AA16A1">
        <w:rPr>
          <w:sz w:val="18"/>
          <w:szCs w:val="18"/>
        </w:rPr>
        <w:t xml:space="preserve"> tools.</w:t>
      </w:r>
      <w:r w:rsidR="00221746">
        <w:rPr>
          <w:sz w:val="18"/>
          <w:szCs w:val="18"/>
        </w:rPr>
        <w:t xml:space="preserve">  </w:t>
      </w:r>
    </w:p>
    <w:p w14:paraId="234CF862" w14:textId="1104213A" w:rsidR="005E3BCC" w:rsidRPr="00B94AEE" w:rsidRDefault="00C52B36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GIS</w:t>
      </w:r>
      <w:r w:rsidR="001D36B5">
        <w:rPr>
          <w:rStyle w:val="fs12fw6overflow-hidden"/>
          <w:b/>
          <w:bCs/>
          <w:sz w:val="18"/>
          <w:szCs w:val="18"/>
        </w:rPr>
        <w:t xml:space="preserve"> Specialist</w:t>
      </w:r>
      <w:r w:rsidR="0022538F">
        <w:rPr>
          <w:rStyle w:val="fs12fw6overflow-hidden"/>
          <w:b/>
          <w:bCs/>
          <w:sz w:val="18"/>
          <w:szCs w:val="18"/>
        </w:rPr>
        <w:t xml:space="preserve"> </w:t>
      </w:r>
      <w:r w:rsidR="00E36668">
        <w:rPr>
          <w:rStyle w:val="fs12fw6overflow-hidden"/>
          <w:b/>
          <w:bCs/>
          <w:sz w:val="18"/>
          <w:szCs w:val="18"/>
        </w:rPr>
        <w:t>Intern</w:t>
      </w:r>
      <w:r w:rsidR="009321D3">
        <w:rPr>
          <w:rStyle w:val="fs12fw6overflow-hidden"/>
          <w:b/>
          <w:bCs/>
          <w:sz w:val="18"/>
          <w:szCs w:val="18"/>
        </w:rPr>
        <w:t xml:space="preserve"> 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7B01D2D5" w14:textId="1EF90C04" w:rsidR="00DA04F8" w:rsidRPr="00DA04F8" w:rsidRDefault="00DA04F8" w:rsidP="00DA04F8">
      <w:pPr>
        <w:tabs>
          <w:tab w:val="right" w:pos="10770"/>
        </w:tabs>
        <w:spacing w:line="205" w:lineRule="atLeast"/>
        <w:rPr>
          <w:sz w:val="18"/>
          <w:szCs w:val="18"/>
        </w:rPr>
      </w:pPr>
      <w:r w:rsidRPr="00DA04F8">
        <w:rPr>
          <w:i/>
          <w:iCs/>
          <w:sz w:val="18"/>
          <w:szCs w:val="18"/>
        </w:rPr>
        <w:t>City of Westminster, Parks, Recreation and Library - Westminster</w:t>
      </w:r>
      <w:r w:rsidRPr="00DA04F8">
        <w:rPr>
          <w:i/>
          <w:iCs/>
          <w:sz w:val="18"/>
          <w:szCs w:val="18"/>
        </w:rPr>
        <w:tab/>
      </w:r>
      <w:r w:rsidRPr="00DA04F8">
        <w:rPr>
          <w:sz w:val="18"/>
          <w:szCs w:val="18"/>
        </w:rPr>
        <w:t xml:space="preserve">06/2022 – </w:t>
      </w:r>
      <w:r w:rsidR="006C66E3">
        <w:rPr>
          <w:sz w:val="18"/>
          <w:szCs w:val="18"/>
        </w:rPr>
        <w:t>03/202</w:t>
      </w:r>
      <w:r w:rsidR="005315F4">
        <w:rPr>
          <w:sz w:val="18"/>
          <w:szCs w:val="18"/>
        </w:rPr>
        <w:t>3</w:t>
      </w:r>
    </w:p>
    <w:p w14:paraId="10022E3E" w14:textId="1E39CE08" w:rsidR="00DA04F8" w:rsidRDefault="00D96658" w:rsidP="00DA04F8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bookmarkStart w:id="1" w:name="_Hlk115850251"/>
      <w:r>
        <w:rPr>
          <w:sz w:val="18"/>
          <w:szCs w:val="18"/>
        </w:rPr>
        <w:t>Automate the clean-up</w:t>
      </w:r>
      <w:r w:rsidR="003B5A46">
        <w:rPr>
          <w:sz w:val="18"/>
          <w:szCs w:val="18"/>
        </w:rPr>
        <w:t xml:space="preserve"> and data management</w:t>
      </w:r>
      <w:r>
        <w:rPr>
          <w:sz w:val="18"/>
          <w:szCs w:val="18"/>
        </w:rPr>
        <w:t xml:space="preserve"> process of more than 1000 land parcels by creating and running a Python/ArcPy </w:t>
      </w:r>
      <w:r w:rsidR="00C64EDB">
        <w:rPr>
          <w:sz w:val="18"/>
          <w:szCs w:val="18"/>
        </w:rPr>
        <w:t>script.</w:t>
      </w:r>
      <w:r w:rsidR="004F3647">
        <w:rPr>
          <w:sz w:val="18"/>
          <w:szCs w:val="18"/>
        </w:rPr>
        <w:t xml:space="preserve"> </w:t>
      </w:r>
    </w:p>
    <w:bookmarkEnd w:id="0"/>
    <w:p w14:paraId="73602BB4" w14:textId="13EDE3EB" w:rsidR="0022538F" w:rsidRDefault="007B5576" w:rsidP="003B5A46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D</w:t>
      </w:r>
      <w:r w:rsidR="00D96658">
        <w:rPr>
          <w:sz w:val="18"/>
          <w:szCs w:val="18"/>
        </w:rPr>
        <w:t xml:space="preserve">igitize </w:t>
      </w:r>
      <w:r w:rsidR="00507AF8">
        <w:rPr>
          <w:sz w:val="18"/>
          <w:szCs w:val="18"/>
        </w:rPr>
        <w:t>over</w:t>
      </w:r>
      <w:r>
        <w:rPr>
          <w:sz w:val="18"/>
          <w:szCs w:val="18"/>
        </w:rPr>
        <w:t xml:space="preserve"> 100,000 feet of city’s fence lines</w:t>
      </w:r>
      <w:r w:rsidR="000F00D2">
        <w:rPr>
          <w:sz w:val="18"/>
          <w:szCs w:val="18"/>
        </w:rPr>
        <w:t>.</w:t>
      </w:r>
      <w:r w:rsidR="003B5A46">
        <w:rPr>
          <w:sz w:val="18"/>
          <w:szCs w:val="18"/>
        </w:rPr>
        <w:t xml:space="preserve"> </w:t>
      </w:r>
      <w:r w:rsidR="000F00D2">
        <w:rPr>
          <w:sz w:val="18"/>
          <w:szCs w:val="18"/>
        </w:rPr>
        <w:t>Inventory</w:t>
      </w:r>
      <w:r w:rsidR="003B5A46">
        <w:rPr>
          <w:sz w:val="18"/>
          <w:szCs w:val="18"/>
        </w:rPr>
        <w:t xml:space="preserve"> grass</w:t>
      </w:r>
      <w:r w:rsidR="009268E9">
        <w:rPr>
          <w:sz w:val="18"/>
          <w:szCs w:val="18"/>
        </w:rPr>
        <w:t xml:space="preserve"> types</w:t>
      </w:r>
      <w:r w:rsidR="003B5A46">
        <w:rPr>
          <w:sz w:val="18"/>
          <w:szCs w:val="18"/>
        </w:rPr>
        <w:t xml:space="preserve"> for</w:t>
      </w:r>
      <w:r w:rsidR="00517E74">
        <w:rPr>
          <w:sz w:val="18"/>
          <w:szCs w:val="18"/>
        </w:rPr>
        <w:t xml:space="preserve"> Parks</w:t>
      </w:r>
      <w:r w:rsidR="003B5A46">
        <w:rPr>
          <w:sz w:val="18"/>
          <w:szCs w:val="18"/>
        </w:rPr>
        <w:t xml:space="preserve">. Convert land survey descriptions into </w:t>
      </w:r>
      <w:bookmarkStart w:id="2" w:name="_Hlk128037941"/>
      <w:r w:rsidR="00C64EDB">
        <w:rPr>
          <w:sz w:val="18"/>
          <w:szCs w:val="18"/>
        </w:rPr>
        <w:t>polygon</w:t>
      </w:r>
      <w:r w:rsidR="009268E9">
        <w:rPr>
          <w:sz w:val="18"/>
          <w:szCs w:val="18"/>
        </w:rPr>
        <w:t xml:space="preserve"> (COGO)</w:t>
      </w:r>
      <w:r w:rsidR="00C64EDB">
        <w:rPr>
          <w:sz w:val="18"/>
          <w:szCs w:val="18"/>
        </w:rPr>
        <w:t>.</w:t>
      </w:r>
      <w:r w:rsidR="003B5A46">
        <w:rPr>
          <w:sz w:val="18"/>
          <w:szCs w:val="18"/>
        </w:rPr>
        <w:t xml:space="preserve"> </w:t>
      </w:r>
    </w:p>
    <w:p w14:paraId="1179EDE1" w14:textId="4120E9C9" w:rsidR="003B5A46" w:rsidRPr="003B5A46" w:rsidRDefault="003B5A46" w:rsidP="003B5A46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Assist other department</w:t>
      </w:r>
      <w:r w:rsidR="008C3DB3">
        <w:rPr>
          <w:sz w:val="18"/>
          <w:szCs w:val="18"/>
        </w:rPr>
        <w:t>s</w:t>
      </w:r>
      <w:r>
        <w:rPr>
          <w:sz w:val="18"/>
          <w:szCs w:val="18"/>
        </w:rPr>
        <w:t xml:space="preserve"> with GIS (walkability analysis, ash tree removal grants</w:t>
      </w:r>
      <w:r w:rsidR="000F00D2">
        <w:rPr>
          <w:sz w:val="18"/>
          <w:szCs w:val="18"/>
        </w:rPr>
        <w:t xml:space="preserve"> application</w:t>
      </w:r>
      <w:r>
        <w:rPr>
          <w:sz w:val="18"/>
          <w:szCs w:val="18"/>
        </w:rPr>
        <w:t>, selecting parcels affected by road</w:t>
      </w:r>
      <w:r w:rsidR="008C3DB3">
        <w:rPr>
          <w:sz w:val="18"/>
          <w:szCs w:val="18"/>
        </w:rPr>
        <w:t xml:space="preserve"> </w:t>
      </w:r>
      <w:r>
        <w:rPr>
          <w:sz w:val="18"/>
          <w:szCs w:val="18"/>
        </w:rPr>
        <w:t>works</w:t>
      </w:r>
      <w:r w:rsidR="000F00D2">
        <w:rPr>
          <w:sz w:val="18"/>
          <w:szCs w:val="18"/>
        </w:rPr>
        <w:t>, …</w:t>
      </w:r>
      <w:r>
        <w:rPr>
          <w:sz w:val="18"/>
          <w:szCs w:val="18"/>
        </w:rPr>
        <w:t>)</w:t>
      </w:r>
    </w:p>
    <w:bookmarkEnd w:id="2"/>
    <w:p w14:paraId="0E2B127C" w14:textId="149E8451" w:rsidR="003B5A46" w:rsidRPr="003B5A46" w:rsidRDefault="006F28E4" w:rsidP="003B5A46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Design</w:t>
      </w:r>
      <w:r w:rsidR="00D96658">
        <w:rPr>
          <w:sz w:val="18"/>
          <w:szCs w:val="18"/>
        </w:rPr>
        <w:t xml:space="preserve"> </w:t>
      </w:r>
      <w:r w:rsidR="00507AF8">
        <w:rPr>
          <w:sz w:val="18"/>
          <w:szCs w:val="18"/>
        </w:rPr>
        <w:t>more than 100</w:t>
      </w:r>
      <w:r>
        <w:rPr>
          <w:sz w:val="18"/>
          <w:szCs w:val="18"/>
        </w:rPr>
        <w:t xml:space="preserve"> </w:t>
      </w:r>
      <w:r w:rsidR="00672739">
        <w:rPr>
          <w:sz w:val="18"/>
          <w:szCs w:val="18"/>
        </w:rPr>
        <w:t>print</w:t>
      </w:r>
      <w:r w:rsidR="00DA04F8" w:rsidRPr="00DA04F8">
        <w:rPr>
          <w:sz w:val="18"/>
          <w:szCs w:val="18"/>
        </w:rPr>
        <w:t xml:space="preserve"> maps</w:t>
      </w:r>
      <w:r w:rsidR="00517E74">
        <w:rPr>
          <w:sz w:val="18"/>
          <w:szCs w:val="18"/>
        </w:rPr>
        <w:t xml:space="preserve"> and </w:t>
      </w:r>
      <w:r w:rsidR="00DA04F8" w:rsidRPr="00DA04F8">
        <w:rPr>
          <w:sz w:val="18"/>
          <w:szCs w:val="18"/>
        </w:rPr>
        <w:t xml:space="preserve">web-maps of parks and open spaces </w:t>
      </w:r>
      <w:r w:rsidR="00672739">
        <w:rPr>
          <w:sz w:val="18"/>
          <w:szCs w:val="18"/>
        </w:rPr>
        <w:t>with ArcMap</w:t>
      </w:r>
      <w:r w:rsidR="00D80410">
        <w:rPr>
          <w:sz w:val="18"/>
          <w:szCs w:val="18"/>
        </w:rPr>
        <w:t>, ArcGIS Pro</w:t>
      </w:r>
      <w:r w:rsidR="00672739">
        <w:rPr>
          <w:sz w:val="18"/>
          <w:szCs w:val="18"/>
        </w:rPr>
        <w:t xml:space="preserve"> and ArcGIS Online</w:t>
      </w:r>
      <w:r w:rsidR="0053350F">
        <w:rPr>
          <w:sz w:val="18"/>
          <w:szCs w:val="18"/>
        </w:rPr>
        <w:t>.</w:t>
      </w:r>
    </w:p>
    <w:bookmarkEnd w:id="1"/>
    <w:p w14:paraId="539749CC" w14:textId="054E09F5" w:rsidR="00DD7A02" w:rsidRPr="00510CB7" w:rsidRDefault="007B5576" w:rsidP="00510CB7">
      <w:pPr>
        <w:numPr>
          <w:ilvl w:val="0"/>
          <w:numId w:val="5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Collect</w:t>
      </w:r>
      <w:r w:rsidR="003B5A46">
        <w:rPr>
          <w:sz w:val="18"/>
          <w:szCs w:val="18"/>
        </w:rPr>
        <w:t xml:space="preserve"> and inventory</w:t>
      </w:r>
      <w:r>
        <w:rPr>
          <w:sz w:val="18"/>
          <w:szCs w:val="18"/>
        </w:rPr>
        <w:t xml:space="preserve"> city’s</w:t>
      </w:r>
      <w:r w:rsidR="0022538F">
        <w:rPr>
          <w:sz w:val="18"/>
          <w:szCs w:val="18"/>
        </w:rPr>
        <w:t xml:space="preserve"> property</w:t>
      </w:r>
      <w:r>
        <w:rPr>
          <w:sz w:val="18"/>
          <w:szCs w:val="18"/>
        </w:rPr>
        <w:t xml:space="preserve"> data </w:t>
      </w:r>
      <w:r w:rsidR="00712FF5">
        <w:rPr>
          <w:sz w:val="18"/>
          <w:szCs w:val="18"/>
        </w:rPr>
        <w:t>such as</w:t>
      </w:r>
      <w:r>
        <w:rPr>
          <w:sz w:val="18"/>
          <w:szCs w:val="18"/>
        </w:rPr>
        <w:t xml:space="preserve"> trash cans, fence gates, fence lines, </w:t>
      </w:r>
      <w:r w:rsidR="0022538F">
        <w:rPr>
          <w:sz w:val="18"/>
          <w:szCs w:val="18"/>
        </w:rPr>
        <w:t>signs, invasive specie</w:t>
      </w:r>
      <w:r w:rsidR="003D4DAD">
        <w:rPr>
          <w:sz w:val="18"/>
          <w:szCs w:val="18"/>
        </w:rPr>
        <w:t>s</w:t>
      </w:r>
      <w:r w:rsidR="003B5A46">
        <w:rPr>
          <w:sz w:val="18"/>
          <w:szCs w:val="18"/>
        </w:rPr>
        <w:t>, …</w:t>
      </w:r>
    </w:p>
    <w:p w14:paraId="5B5F419B" w14:textId="3C7EDE91" w:rsidR="00816AF1" w:rsidRPr="00B94AEE" w:rsidRDefault="00816AF1" w:rsidP="00816AF1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GIS</w:t>
      </w:r>
      <w:r w:rsidR="00767A48">
        <w:rPr>
          <w:rStyle w:val="fs12fw6overflow-hidden"/>
          <w:b/>
          <w:bCs/>
          <w:sz w:val="18"/>
          <w:szCs w:val="18"/>
        </w:rPr>
        <w:t xml:space="preserve"> Lab</w:t>
      </w:r>
      <w:r w:rsidRPr="00B94AEE">
        <w:rPr>
          <w:rStyle w:val="fs12fw6overflow-hidden"/>
          <w:b/>
          <w:bCs/>
          <w:sz w:val="18"/>
          <w:szCs w:val="18"/>
        </w:rPr>
        <w:t xml:space="preserve"> Assistant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7064AE86" w14:textId="78B7C3E7" w:rsidR="00816AF1" w:rsidRPr="00B94AEE" w:rsidRDefault="00816AF1" w:rsidP="00816AF1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4fsioverflow-hidden"/>
          <w:i/>
          <w:iCs/>
          <w:sz w:val="18"/>
          <w:szCs w:val="18"/>
        </w:rPr>
        <w:t>University of Colorado Boulder</w:t>
      </w:r>
      <w:r w:rsidR="00572740">
        <w:rPr>
          <w:rStyle w:val="fs12fw4fsioverflow-hidden"/>
          <w:i/>
          <w:iCs/>
          <w:sz w:val="18"/>
          <w:szCs w:val="18"/>
        </w:rPr>
        <w:t>, Geography Department</w:t>
      </w:r>
      <w:r w:rsidRPr="00B94AEE">
        <w:rPr>
          <w:rStyle w:val="fs12fw4fsioverflow-hidden"/>
          <w:i/>
          <w:iCs/>
          <w:sz w:val="18"/>
          <w:szCs w:val="18"/>
        </w:rPr>
        <w:t xml:space="preserve"> - Boulder</w:t>
      </w:r>
      <w:r w:rsidRPr="00B94AEE">
        <w:rPr>
          <w:rStyle w:val="fs12fw4"/>
          <w:i/>
          <w:iCs/>
          <w:sz w:val="18"/>
          <w:szCs w:val="18"/>
        </w:rPr>
        <w:tab/>
      </w:r>
      <w:r>
        <w:rPr>
          <w:rStyle w:val="fs12fw4"/>
          <w:sz w:val="18"/>
          <w:szCs w:val="18"/>
        </w:rPr>
        <w:t>01/</w:t>
      </w:r>
      <w:r w:rsidRPr="00B94AEE">
        <w:rPr>
          <w:rStyle w:val="fs12fw4overflow-hidden"/>
          <w:sz w:val="18"/>
          <w:szCs w:val="18"/>
        </w:rPr>
        <w:t xml:space="preserve">2022 </w:t>
      </w:r>
      <w:r>
        <w:rPr>
          <w:rStyle w:val="fs12fw4overflow-hidden"/>
          <w:sz w:val="18"/>
          <w:szCs w:val="18"/>
        </w:rPr>
        <w:t>–</w:t>
      </w:r>
      <w:r w:rsidRPr="00B94AEE">
        <w:rPr>
          <w:rStyle w:val="fs12fw4overflow-hidden"/>
          <w:sz w:val="18"/>
          <w:szCs w:val="18"/>
        </w:rPr>
        <w:t xml:space="preserve"> </w:t>
      </w:r>
      <w:r>
        <w:rPr>
          <w:rStyle w:val="fs12fw4overflow-hidden"/>
          <w:sz w:val="18"/>
          <w:szCs w:val="18"/>
        </w:rPr>
        <w:t>05/2022</w:t>
      </w:r>
    </w:p>
    <w:p w14:paraId="4424C715" w14:textId="0D04D541" w:rsidR="00317D3E" w:rsidRDefault="00816AF1" w:rsidP="00B2788D">
      <w:pPr>
        <w:numPr>
          <w:ilvl w:val="0"/>
          <w:numId w:val="5"/>
        </w:numPr>
        <w:spacing w:after="60" w:line="205" w:lineRule="atLeast"/>
        <w:ind w:left="630" w:hanging="247"/>
        <w:rPr>
          <w:sz w:val="18"/>
          <w:szCs w:val="18"/>
        </w:rPr>
      </w:pPr>
      <w:r w:rsidRPr="00B94AEE">
        <w:rPr>
          <w:sz w:val="18"/>
          <w:szCs w:val="18"/>
        </w:rPr>
        <w:t>Answer, explain questions</w:t>
      </w:r>
      <w:r w:rsidR="006004BA">
        <w:rPr>
          <w:sz w:val="18"/>
          <w:szCs w:val="18"/>
        </w:rPr>
        <w:t>,</w:t>
      </w:r>
      <w:r w:rsidRPr="00B94AEE">
        <w:rPr>
          <w:sz w:val="18"/>
          <w:szCs w:val="18"/>
        </w:rPr>
        <w:t xml:space="preserve"> and </w:t>
      </w:r>
      <w:r>
        <w:rPr>
          <w:sz w:val="18"/>
          <w:szCs w:val="18"/>
        </w:rPr>
        <w:t>assist</w:t>
      </w:r>
      <w:r w:rsidR="00E36668">
        <w:rPr>
          <w:sz w:val="18"/>
          <w:szCs w:val="18"/>
        </w:rPr>
        <w:t xml:space="preserve"> </w:t>
      </w:r>
      <w:r w:rsidRPr="00B94AEE">
        <w:rPr>
          <w:sz w:val="18"/>
          <w:szCs w:val="18"/>
        </w:rPr>
        <w:t xml:space="preserve">students in analyzing </w:t>
      </w:r>
      <w:r w:rsidR="00952DC4">
        <w:rPr>
          <w:sz w:val="18"/>
          <w:szCs w:val="18"/>
        </w:rPr>
        <w:t>geo</w:t>
      </w:r>
      <w:r>
        <w:rPr>
          <w:sz w:val="18"/>
          <w:szCs w:val="18"/>
        </w:rPr>
        <w:t xml:space="preserve">spatial data for </w:t>
      </w:r>
      <w:r w:rsidRPr="00B94AEE">
        <w:rPr>
          <w:sz w:val="18"/>
          <w:szCs w:val="18"/>
        </w:rPr>
        <w:t>GIS projects</w:t>
      </w:r>
      <w:r w:rsidR="003F25B4">
        <w:rPr>
          <w:sz w:val="18"/>
          <w:szCs w:val="18"/>
        </w:rPr>
        <w:t xml:space="preserve"> by</w:t>
      </w:r>
      <w:r w:rsidRPr="00B94AEE">
        <w:rPr>
          <w:sz w:val="18"/>
          <w:szCs w:val="18"/>
        </w:rPr>
        <w:t xml:space="preserve"> using Arc</w:t>
      </w:r>
      <w:r w:rsidR="003D4DAD">
        <w:rPr>
          <w:sz w:val="18"/>
          <w:szCs w:val="18"/>
        </w:rPr>
        <w:t xml:space="preserve">Map toolbox and </w:t>
      </w:r>
      <w:r w:rsidR="00221746">
        <w:rPr>
          <w:sz w:val="18"/>
          <w:szCs w:val="18"/>
        </w:rPr>
        <w:t>Model Builder</w:t>
      </w:r>
      <w:r w:rsidR="003D4DAD">
        <w:rPr>
          <w:sz w:val="18"/>
          <w:szCs w:val="18"/>
        </w:rPr>
        <w:t>.</w:t>
      </w:r>
    </w:p>
    <w:p w14:paraId="3CF5E7B8" w14:textId="7D43350D" w:rsidR="00B2788D" w:rsidRPr="00001EBF" w:rsidRDefault="00507AF8" w:rsidP="00001EBF">
      <w:pPr>
        <w:numPr>
          <w:ilvl w:val="0"/>
          <w:numId w:val="5"/>
        </w:numPr>
        <w:spacing w:after="60"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>Offer</w:t>
      </w:r>
      <w:r w:rsidR="00B2788D" w:rsidRPr="0081480A">
        <w:rPr>
          <w:sz w:val="18"/>
          <w:szCs w:val="18"/>
        </w:rPr>
        <w:t xml:space="preserve"> technical support to students, helping them troubleshoot and resolve issues with ArcMap's</w:t>
      </w:r>
      <w:r w:rsidR="00B2788D">
        <w:rPr>
          <w:sz w:val="18"/>
          <w:szCs w:val="18"/>
        </w:rPr>
        <w:t xml:space="preserve"> Spatial Analyst’s</w:t>
      </w:r>
      <w:r w:rsidR="00B2788D" w:rsidRPr="0081480A">
        <w:rPr>
          <w:sz w:val="18"/>
          <w:szCs w:val="18"/>
        </w:rPr>
        <w:t xml:space="preserve"> tools and Model</w:t>
      </w:r>
      <w:r>
        <w:rPr>
          <w:sz w:val="18"/>
          <w:szCs w:val="18"/>
        </w:rPr>
        <w:t xml:space="preserve"> </w:t>
      </w:r>
      <w:r w:rsidR="00B2788D" w:rsidRPr="0081480A">
        <w:rPr>
          <w:sz w:val="18"/>
          <w:szCs w:val="18"/>
        </w:rPr>
        <w:t>Builder.</w:t>
      </w:r>
    </w:p>
    <w:p w14:paraId="1907022F" w14:textId="3CE30435" w:rsidR="005E3BCC" w:rsidRPr="00321877" w:rsidRDefault="00C52B36">
      <w:pPr>
        <w:tabs>
          <w:tab w:val="right" w:pos="10770"/>
        </w:tabs>
        <w:spacing w:line="205" w:lineRule="atLeast"/>
        <w:rPr>
          <w:rStyle w:val="fs12fw4"/>
          <w:b/>
          <w:bCs/>
          <w:sz w:val="18"/>
          <w:szCs w:val="18"/>
        </w:rPr>
      </w:pPr>
      <w:r w:rsidRPr="00B94AEE">
        <w:rPr>
          <w:rStyle w:val="fs12fw6overflow-hidden"/>
          <w:b/>
          <w:bCs/>
          <w:sz w:val="18"/>
          <w:szCs w:val="18"/>
        </w:rPr>
        <w:t>Snow Hydrology</w:t>
      </w:r>
      <w:r w:rsidR="00475EED">
        <w:rPr>
          <w:rStyle w:val="fs12fw6overflow-hidden"/>
          <w:b/>
          <w:bCs/>
          <w:sz w:val="18"/>
          <w:szCs w:val="18"/>
        </w:rPr>
        <w:t xml:space="preserve"> Intern</w:t>
      </w:r>
      <w:r w:rsidRPr="00B94AEE">
        <w:rPr>
          <w:rStyle w:val="fs12fw4"/>
          <w:sz w:val="18"/>
          <w:szCs w:val="18"/>
        </w:rPr>
        <w:tab/>
      </w:r>
      <w:r w:rsidRPr="00B94AEE">
        <w:rPr>
          <w:rStyle w:val="fs12fw4overflow-hidden"/>
          <w:sz w:val="18"/>
          <w:szCs w:val="18"/>
        </w:rPr>
        <w:t>CO</w:t>
      </w:r>
    </w:p>
    <w:p w14:paraId="3CEB788D" w14:textId="697284B5" w:rsidR="005E3BCC" w:rsidRPr="00B94AEE" w:rsidRDefault="00C52B36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4fsioverflow-hidden"/>
          <w:i/>
          <w:iCs/>
          <w:sz w:val="18"/>
          <w:szCs w:val="18"/>
        </w:rPr>
        <w:t>University of Colorado Boulder</w:t>
      </w:r>
      <w:r w:rsidR="00572740">
        <w:rPr>
          <w:rStyle w:val="fs12fw4fsioverflow-hidden"/>
          <w:i/>
          <w:iCs/>
          <w:sz w:val="18"/>
          <w:szCs w:val="18"/>
        </w:rPr>
        <w:t>, Geography Department</w:t>
      </w:r>
      <w:r w:rsidRPr="00B94AEE">
        <w:rPr>
          <w:rStyle w:val="fs12fw4fsioverflow-hidden"/>
          <w:i/>
          <w:iCs/>
          <w:sz w:val="18"/>
          <w:szCs w:val="18"/>
        </w:rPr>
        <w:t xml:space="preserve"> - Crested Butte</w:t>
      </w:r>
      <w:r w:rsidRPr="00B94AEE">
        <w:rPr>
          <w:rStyle w:val="fs12fw4"/>
          <w:i/>
          <w:iCs/>
          <w:sz w:val="18"/>
          <w:szCs w:val="18"/>
        </w:rPr>
        <w:tab/>
      </w:r>
      <w:r w:rsidR="00F925AF">
        <w:rPr>
          <w:rStyle w:val="fs12fw4"/>
          <w:sz w:val="18"/>
          <w:szCs w:val="18"/>
        </w:rPr>
        <w:t>01/</w:t>
      </w:r>
      <w:r w:rsidRPr="00B94AEE">
        <w:rPr>
          <w:rStyle w:val="fs12fw4overflow-hidden"/>
          <w:sz w:val="18"/>
          <w:szCs w:val="18"/>
        </w:rPr>
        <w:t xml:space="preserve">2022 </w:t>
      </w:r>
      <w:r w:rsidR="00827804">
        <w:rPr>
          <w:rStyle w:val="fs12fw4overflow-hidden"/>
          <w:sz w:val="18"/>
          <w:szCs w:val="18"/>
        </w:rPr>
        <w:t>–</w:t>
      </w:r>
      <w:r w:rsidRPr="00B94AEE">
        <w:rPr>
          <w:rStyle w:val="fs12fw4overflow-hidden"/>
          <w:sz w:val="18"/>
          <w:szCs w:val="18"/>
        </w:rPr>
        <w:t xml:space="preserve"> </w:t>
      </w:r>
      <w:r w:rsidR="00827804">
        <w:rPr>
          <w:rStyle w:val="fs12fw4overflow-hidden"/>
          <w:sz w:val="18"/>
          <w:szCs w:val="18"/>
        </w:rPr>
        <w:t>0</w:t>
      </w:r>
      <w:r w:rsidR="006A7DF6">
        <w:rPr>
          <w:rStyle w:val="fs12fw4overflow-hidden"/>
          <w:sz w:val="18"/>
          <w:szCs w:val="18"/>
        </w:rPr>
        <w:t>5</w:t>
      </w:r>
      <w:r w:rsidR="00827804">
        <w:rPr>
          <w:rStyle w:val="fs12fw4overflow-hidden"/>
          <w:sz w:val="18"/>
          <w:szCs w:val="18"/>
        </w:rPr>
        <w:t>/2022</w:t>
      </w:r>
    </w:p>
    <w:p w14:paraId="7D2BAB7E" w14:textId="2FCB96C7" w:rsidR="00952DC4" w:rsidRPr="00952DC4" w:rsidRDefault="00952DC4" w:rsidP="00952DC4">
      <w:pPr>
        <w:numPr>
          <w:ilvl w:val="0"/>
          <w:numId w:val="6"/>
        </w:numPr>
        <w:spacing w:line="205" w:lineRule="atLeast"/>
        <w:ind w:left="634" w:hanging="245"/>
        <w:rPr>
          <w:sz w:val="18"/>
          <w:szCs w:val="18"/>
        </w:rPr>
      </w:pPr>
      <w:r>
        <w:rPr>
          <w:sz w:val="18"/>
          <w:szCs w:val="18"/>
        </w:rPr>
        <w:t xml:space="preserve">Use Slope, Aspect and Reclassify tools in ArcMap to analyze raster data and to pick out the most suitable sites for data </w:t>
      </w:r>
      <w:r w:rsidR="00C64EDB">
        <w:rPr>
          <w:sz w:val="18"/>
          <w:szCs w:val="18"/>
        </w:rPr>
        <w:t>collection.</w:t>
      </w:r>
      <w:r w:rsidRPr="00952DC4">
        <w:rPr>
          <w:sz w:val="18"/>
          <w:szCs w:val="18"/>
        </w:rPr>
        <w:t xml:space="preserve"> </w:t>
      </w:r>
    </w:p>
    <w:p w14:paraId="1D913A0B" w14:textId="2046CFED" w:rsidR="00952DC4" w:rsidRPr="00952DC4" w:rsidRDefault="00952DC4" w:rsidP="00952DC4">
      <w:pPr>
        <w:numPr>
          <w:ilvl w:val="0"/>
          <w:numId w:val="6"/>
        </w:numPr>
        <w:spacing w:line="205" w:lineRule="atLeast"/>
        <w:ind w:left="634" w:hanging="245"/>
        <w:rPr>
          <w:sz w:val="18"/>
          <w:szCs w:val="18"/>
        </w:rPr>
      </w:pPr>
      <w:r>
        <w:rPr>
          <w:sz w:val="18"/>
          <w:szCs w:val="18"/>
        </w:rPr>
        <w:t xml:space="preserve">Create a </w:t>
      </w:r>
      <w:r w:rsidR="00685CA1">
        <w:rPr>
          <w:sz w:val="18"/>
          <w:szCs w:val="18"/>
        </w:rPr>
        <w:t>multi</w:t>
      </w:r>
      <w:r>
        <w:rPr>
          <w:sz w:val="18"/>
          <w:szCs w:val="18"/>
        </w:rPr>
        <w:t xml:space="preserve">point feature class </w:t>
      </w:r>
      <w:r w:rsidR="00BC3085">
        <w:rPr>
          <w:sz w:val="18"/>
          <w:szCs w:val="18"/>
        </w:rPr>
        <w:t>to collect</w:t>
      </w:r>
      <w:r>
        <w:rPr>
          <w:sz w:val="18"/>
          <w:szCs w:val="18"/>
        </w:rPr>
        <w:t xml:space="preserve"> digging sites (snow pits) coordinates</w:t>
      </w:r>
      <w:r w:rsidR="0082565D">
        <w:rPr>
          <w:sz w:val="18"/>
          <w:szCs w:val="18"/>
        </w:rPr>
        <w:t xml:space="preserve"> </w:t>
      </w:r>
      <w:r>
        <w:rPr>
          <w:sz w:val="18"/>
          <w:szCs w:val="18"/>
        </w:rPr>
        <w:t>and its associated attribute data (ArcMap)</w:t>
      </w:r>
      <w:r w:rsidR="0053350F">
        <w:rPr>
          <w:sz w:val="18"/>
          <w:szCs w:val="18"/>
        </w:rPr>
        <w:t>.</w:t>
      </w:r>
      <w:r>
        <w:rPr>
          <w:sz w:val="18"/>
          <w:szCs w:val="18"/>
        </w:rPr>
        <w:t xml:space="preserve">   </w:t>
      </w:r>
      <w:r w:rsidRPr="00952DC4">
        <w:rPr>
          <w:sz w:val="18"/>
          <w:szCs w:val="18"/>
        </w:rPr>
        <w:t xml:space="preserve"> </w:t>
      </w:r>
    </w:p>
    <w:p w14:paraId="06469C18" w14:textId="34D3BF62" w:rsidR="00C64EDB" w:rsidRDefault="00C52B36" w:rsidP="00C64EDB">
      <w:pPr>
        <w:numPr>
          <w:ilvl w:val="0"/>
          <w:numId w:val="6"/>
        </w:numPr>
        <w:spacing w:after="60" w:line="205" w:lineRule="atLeast"/>
        <w:ind w:left="634" w:hanging="245"/>
        <w:rPr>
          <w:sz w:val="18"/>
          <w:szCs w:val="18"/>
        </w:rPr>
      </w:pPr>
      <w:r w:rsidRPr="00B94AEE">
        <w:rPr>
          <w:sz w:val="18"/>
          <w:szCs w:val="18"/>
        </w:rPr>
        <w:t>Investigate</w:t>
      </w:r>
      <w:r w:rsidR="00E36668">
        <w:rPr>
          <w:sz w:val="18"/>
          <w:szCs w:val="18"/>
        </w:rPr>
        <w:t xml:space="preserve"> </w:t>
      </w:r>
      <w:r w:rsidRPr="00B94AEE">
        <w:rPr>
          <w:sz w:val="18"/>
          <w:szCs w:val="18"/>
        </w:rPr>
        <w:t>and buil</w:t>
      </w:r>
      <w:r w:rsidR="00E36668">
        <w:rPr>
          <w:sz w:val="18"/>
          <w:szCs w:val="18"/>
        </w:rPr>
        <w:t>d</w:t>
      </w:r>
      <w:r w:rsidRPr="00B94AEE">
        <w:rPr>
          <w:sz w:val="18"/>
          <w:szCs w:val="18"/>
        </w:rPr>
        <w:t xml:space="preserve"> a model to predict</w:t>
      </w:r>
      <w:r w:rsidR="00A66F58">
        <w:rPr>
          <w:sz w:val="18"/>
          <w:szCs w:val="18"/>
        </w:rPr>
        <w:t xml:space="preserve"> the</w:t>
      </w:r>
      <w:r w:rsidRPr="00B94AEE">
        <w:rPr>
          <w:sz w:val="18"/>
          <w:szCs w:val="18"/>
        </w:rPr>
        <w:t xml:space="preserve"> amount of water </w:t>
      </w:r>
      <w:r w:rsidR="00120DE9" w:rsidRPr="00B94AEE">
        <w:rPr>
          <w:sz w:val="18"/>
          <w:szCs w:val="18"/>
        </w:rPr>
        <w:t>stored</w:t>
      </w:r>
      <w:r w:rsidRPr="00B94AEE">
        <w:rPr>
          <w:sz w:val="18"/>
          <w:szCs w:val="18"/>
        </w:rPr>
        <w:t xml:space="preserve"> in </w:t>
      </w:r>
      <w:r w:rsidR="00D54648" w:rsidRPr="00B94AEE">
        <w:rPr>
          <w:sz w:val="18"/>
          <w:szCs w:val="18"/>
        </w:rPr>
        <w:t>snowpack</w:t>
      </w:r>
      <w:r w:rsidRPr="00B94AEE">
        <w:rPr>
          <w:sz w:val="18"/>
          <w:szCs w:val="18"/>
        </w:rPr>
        <w:t xml:space="preserve"> for 2022 season in Snodgrass Mountain</w:t>
      </w:r>
      <w:r w:rsidR="0053350F">
        <w:rPr>
          <w:sz w:val="18"/>
          <w:szCs w:val="18"/>
        </w:rPr>
        <w:t>.</w:t>
      </w:r>
    </w:p>
    <w:p w14:paraId="4DADAAE4" w14:textId="77777777" w:rsidR="00510CB7" w:rsidRPr="00387767" w:rsidRDefault="00510CB7" w:rsidP="00510CB7">
      <w:pPr>
        <w:spacing w:after="60" w:line="205" w:lineRule="atLeast"/>
        <w:ind w:left="634"/>
        <w:rPr>
          <w:sz w:val="18"/>
          <w:szCs w:val="18"/>
        </w:rPr>
      </w:pPr>
    </w:p>
    <w:p w14:paraId="6945B0FD" w14:textId="03073213" w:rsidR="00F14ECB" w:rsidRPr="00F63062" w:rsidRDefault="00C64EDB" w:rsidP="00C64EDB">
      <w:pPr>
        <w:pBdr>
          <w:top w:val="single" w:sz="12" w:space="6" w:color="000000"/>
        </w:pBdr>
        <w:spacing w:before="60" w:line="205" w:lineRule="atLeast"/>
        <w:rPr>
          <w:b/>
          <w:bCs/>
          <w:sz w:val="22"/>
          <w:szCs w:val="22"/>
          <w:u w:val="single"/>
        </w:rPr>
      </w:pPr>
      <w:r w:rsidRPr="00D80410">
        <w:rPr>
          <w:b/>
          <w:bCs/>
          <w:sz w:val="22"/>
          <w:szCs w:val="22"/>
          <w:u w:val="single"/>
        </w:rPr>
        <w:t>Knowledge / Skill</w:t>
      </w:r>
    </w:p>
    <w:p w14:paraId="31CBA304" w14:textId="5C8F676E" w:rsidR="00C64EDB" w:rsidRPr="008762E6" w:rsidRDefault="00C64EDB" w:rsidP="008762E6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 w:rsidRPr="00B94AEE">
        <w:rPr>
          <w:sz w:val="18"/>
          <w:szCs w:val="18"/>
        </w:rPr>
        <w:t xml:space="preserve">ESRI ArcGIS </w:t>
      </w:r>
      <w:r>
        <w:rPr>
          <w:sz w:val="18"/>
          <w:szCs w:val="18"/>
        </w:rPr>
        <w:t>(</w:t>
      </w:r>
      <w:r w:rsidRPr="00B94AEE">
        <w:rPr>
          <w:sz w:val="18"/>
          <w:szCs w:val="18"/>
        </w:rPr>
        <w:t>ArcMap 10.8,</w:t>
      </w:r>
      <w:r>
        <w:rPr>
          <w:sz w:val="18"/>
          <w:szCs w:val="18"/>
          <w:lang w:val="vi-VN"/>
        </w:rPr>
        <w:t xml:space="preserve"> </w:t>
      </w:r>
      <w:r w:rsidRPr="00B94AEE">
        <w:rPr>
          <w:sz w:val="18"/>
          <w:szCs w:val="18"/>
        </w:rPr>
        <w:t>Model Builder,</w:t>
      </w:r>
      <w:r w:rsidRPr="00042F30">
        <w:rPr>
          <w:sz w:val="18"/>
          <w:szCs w:val="18"/>
        </w:rPr>
        <w:t xml:space="preserve"> </w:t>
      </w:r>
      <w:r w:rsidRPr="00B94AEE">
        <w:rPr>
          <w:sz w:val="18"/>
          <w:szCs w:val="18"/>
        </w:rPr>
        <w:t>ArcCatalog</w:t>
      </w:r>
      <w:r>
        <w:rPr>
          <w:sz w:val="18"/>
          <w:szCs w:val="18"/>
        </w:rPr>
        <w:t xml:space="preserve">, </w:t>
      </w:r>
      <w:r w:rsidRPr="00B94AEE">
        <w:rPr>
          <w:sz w:val="18"/>
          <w:szCs w:val="18"/>
        </w:rPr>
        <w:t>ArcPy</w:t>
      </w:r>
      <w:r>
        <w:rPr>
          <w:sz w:val="18"/>
          <w:szCs w:val="18"/>
        </w:rPr>
        <w:t>, Arc</w:t>
      </w:r>
      <w:r w:rsidR="00626285">
        <w:rPr>
          <w:sz w:val="18"/>
          <w:szCs w:val="18"/>
        </w:rPr>
        <w:t xml:space="preserve">GIS </w:t>
      </w:r>
      <w:r>
        <w:rPr>
          <w:sz w:val="18"/>
          <w:szCs w:val="18"/>
        </w:rPr>
        <w:t>Pro,</w:t>
      </w:r>
      <w:r w:rsidRPr="00B1288F">
        <w:rPr>
          <w:sz w:val="18"/>
          <w:szCs w:val="18"/>
        </w:rPr>
        <w:t xml:space="preserve"> </w:t>
      </w:r>
      <w:r>
        <w:rPr>
          <w:sz w:val="18"/>
          <w:szCs w:val="18"/>
        </w:rPr>
        <w:t>ArcGIS Online, ArcGIS Portal), QGIS</w:t>
      </w:r>
      <w:r w:rsidR="003012D9">
        <w:rPr>
          <w:sz w:val="18"/>
          <w:szCs w:val="18"/>
        </w:rPr>
        <w:t>.</w:t>
      </w:r>
    </w:p>
    <w:p w14:paraId="51E33981" w14:textId="6EE01798" w:rsidR="00626285" w:rsidRDefault="00F61CF6" w:rsidP="00C64EDB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 xml:space="preserve">ESRI </w:t>
      </w:r>
      <w:r w:rsidR="00626285">
        <w:rPr>
          <w:sz w:val="18"/>
          <w:szCs w:val="18"/>
        </w:rPr>
        <w:t>Web Mapping: ArcGIS Online, ArcGIS Portal, Dashboard, Experience Builder</w:t>
      </w:r>
      <w:r>
        <w:rPr>
          <w:sz w:val="18"/>
          <w:szCs w:val="18"/>
        </w:rPr>
        <w:t>.</w:t>
      </w:r>
    </w:p>
    <w:p w14:paraId="2D75B51B" w14:textId="75B77E4F" w:rsidR="00C64EDB" w:rsidRDefault="00C64EDB" w:rsidP="00387767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 xml:space="preserve">GIS </w:t>
      </w:r>
      <w:r w:rsidRPr="00B94AEE">
        <w:rPr>
          <w:sz w:val="18"/>
          <w:szCs w:val="18"/>
        </w:rPr>
        <w:t>Programming</w:t>
      </w:r>
      <w:r>
        <w:rPr>
          <w:sz w:val="18"/>
          <w:szCs w:val="18"/>
        </w:rPr>
        <w:t xml:space="preserve"> and scripting</w:t>
      </w:r>
      <w:r w:rsidRPr="00B94AEE">
        <w:rPr>
          <w:sz w:val="18"/>
          <w:szCs w:val="18"/>
        </w:rPr>
        <w:t xml:space="preserve"> language</w:t>
      </w:r>
      <w:r>
        <w:rPr>
          <w:sz w:val="18"/>
          <w:szCs w:val="18"/>
        </w:rPr>
        <w:t>s</w:t>
      </w:r>
      <w:r w:rsidRPr="00B94AEE">
        <w:rPr>
          <w:sz w:val="18"/>
          <w:szCs w:val="18"/>
        </w:rPr>
        <w:t>: Python</w:t>
      </w:r>
      <w:r>
        <w:rPr>
          <w:sz w:val="18"/>
          <w:szCs w:val="18"/>
        </w:rPr>
        <w:t xml:space="preserve"> (ArcPy, </w:t>
      </w:r>
      <w:r w:rsidR="00062229">
        <w:rPr>
          <w:sz w:val="18"/>
          <w:szCs w:val="18"/>
        </w:rPr>
        <w:t xml:space="preserve">and </w:t>
      </w:r>
      <w:r w:rsidR="000F413E">
        <w:rPr>
          <w:sz w:val="18"/>
          <w:szCs w:val="18"/>
        </w:rPr>
        <w:t>open-source</w:t>
      </w:r>
      <w:r w:rsidR="00BA5CF6">
        <w:rPr>
          <w:sz w:val="18"/>
          <w:szCs w:val="18"/>
        </w:rPr>
        <w:t xml:space="preserve"> library</w:t>
      </w:r>
      <w:r w:rsidR="00DD7A02">
        <w:rPr>
          <w:sz w:val="18"/>
          <w:szCs w:val="18"/>
        </w:rPr>
        <w:t>), JavaScript</w:t>
      </w:r>
      <w:r>
        <w:rPr>
          <w:sz w:val="18"/>
          <w:szCs w:val="18"/>
        </w:rPr>
        <w:t>, HTML,</w:t>
      </w:r>
      <w:r w:rsidR="007A4097">
        <w:rPr>
          <w:sz w:val="18"/>
          <w:szCs w:val="18"/>
        </w:rPr>
        <w:t xml:space="preserve"> CSS,</w:t>
      </w:r>
      <w:r w:rsidR="00F61CF6">
        <w:rPr>
          <w:sz w:val="18"/>
          <w:szCs w:val="18"/>
        </w:rPr>
        <w:t xml:space="preserve"> and</w:t>
      </w:r>
      <w:r w:rsidR="00BA5CF6">
        <w:rPr>
          <w:sz w:val="18"/>
          <w:szCs w:val="18"/>
        </w:rPr>
        <w:t xml:space="preserve"> C#</w:t>
      </w:r>
      <w:r w:rsidR="00F63062">
        <w:rPr>
          <w:sz w:val="18"/>
          <w:szCs w:val="18"/>
        </w:rPr>
        <w:t xml:space="preserve"> </w:t>
      </w:r>
      <w:r w:rsidR="00BA5CF6">
        <w:rPr>
          <w:sz w:val="18"/>
          <w:szCs w:val="18"/>
        </w:rPr>
        <w:t>+ .NET</w:t>
      </w:r>
      <w:r w:rsidR="00F61CF6">
        <w:rPr>
          <w:sz w:val="18"/>
          <w:szCs w:val="18"/>
        </w:rPr>
        <w:t xml:space="preserve"> </w:t>
      </w:r>
    </w:p>
    <w:p w14:paraId="2E4B9FC6" w14:textId="77777777" w:rsidR="008762E6" w:rsidRDefault="008762E6" w:rsidP="008762E6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>Field data collection: GNSS (Trimble R1, Bad Elf), ArcGIS Field Map (or Collector), ArcGIS Survey 123.</w:t>
      </w:r>
    </w:p>
    <w:p w14:paraId="21AC4E5F" w14:textId="74956A19" w:rsidR="008762E6" w:rsidRPr="00DC205E" w:rsidRDefault="008762E6" w:rsidP="00DC205E">
      <w:pPr>
        <w:numPr>
          <w:ilvl w:val="0"/>
          <w:numId w:val="2"/>
        </w:numPr>
        <w:spacing w:line="205" w:lineRule="atLeast"/>
        <w:ind w:left="630" w:hanging="247"/>
        <w:rPr>
          <w:sz w:val="18"/>
          <w:szCs w:val="18"/>
        </w:rPr>
      </w:pPr>
      <w:r>
        <w:rPr>
          <w:sz w:val="18"/>
          <w:szCs w:val="18"/>
        </w:rPr>
        <w:t>Edit and digitize spatial data (vector data): shapefile, geodatabase, SDE layers (versioning), familiar with CAD (AutoCAD).</w:t>
      </w:r>
      <w:r w:rsidRPr="00DD7A02">
        <w:rPr>
          <w:sz w:val="18"/>
          <w:szCs w:val="18"/>
        </w:rPr>
        <w:t>.</w:t>
      </w:r>
    </w:p>
    <w:p w14:paraId="6BC2E156" w14:textId="77777777" w:rsidR="008762E6" w:rsidRDefault="008762E6" w:rsidP="008762E6">
      <w:pPr>
        <w:spacing w:line="205" w:lineRule="atLeast"/>
        <w:ind w:left="630"/>
        <w:rPr>
          <w:sz w:val="18"/>
          <w:szCs w:val="18"/>
        </w:rPr>
      </w:pPr>
    </w:p>
    <w:p w14:paraId="02C8BC1A" w14:textId="77777777" w:rsidR="00510CB7" w:rsidRPr="00387767" w:rsidRDefault="00510CB7" w:rsidP="00510CB7">
      <w:pPr>
        <w:spacing w:line="205" w:lineRule="atLeast"/>
        <w:ind w:left="383"/>
        <w:rPr>
          <w:sz w:val="18"/>
          <w:szCs w:val="18"/>
        </w:rPr>
      </w:pPr>
    </w:p>
    <w:p w14:paraId="6DF604A1" w14:textId="7E08B52E" w:rsidR="003F5CEC" w:rsidRPr="00F63062" w:rsidRDefault="00C64EDB" w:rsidP="00C64EDB">
      <w:pPr>
        <w:pBdr>
          <w:top w:val="single" w:sz="12" w:space="6" w:color="000000"/>
        </w:pBdr>
        <w:spacing w:before="60" w:line="205" w:lineRule="atLeast"/>
        <w:rPr>
          <w:b/>
          <w:bCs/>
          <w:sz w:val="22"/>
          <w:szCs w:val="22"/>
          <w:u w:val="single"/>
        </w:rPr>
      </w:pPr>
      <w:r w:rsidRPr="00D80410">
        <w:rPr>
          <w:b/>
          <w:bCs/>
          <w:sz w:val="22"/>
          <w:szCs w:val="22"/>
          <w:u w:val="single"/>
        </w:rPr>
        <w:t>Education</w:t>
      </w:r>
    </w:p>
    <w:p w14:paraId="6D447FE4" w14:textId="2958FB95" w:rsidR="00C64EDB" w:rsidRPr="00B94AEE" w:rsidRDefault="00C64EDB" w:rsidP="00C64EDB">
      <w:pPr>
        <w:tabs>
          <w:tab w:val="right" w:pos="10770"/>
        </w:tabs>
        <w:spacing w:line="205" w:lineRule="atLeast"/>
        <w:rPr>
          <w:rStyle w:val="fs12fw4"/>
          <w:sz w:val="18"/>
          <w:szCs w:val="18"/>
        </w:rPr>
      </w:pPr>
      <w:r w:rsidRPr="00B94AEE">
        <w:rPr>
          <w:rStyle w:val="fs12fw4overflow-hidden"/>
          <w:sz w:val="18"/>
          <w:szCs w:val="18"/>
        </w:rPr>
        <w:t>University of Colorado</w:t>
      </w:r>
      <w:r w:rsidR="00E64CF4">
        <w:rPr>
          <w:rStyle w:val="fs12fw4overflow-hidden"/>
          <w:sz w:val="18"/>
          <w:szCs w:val="18"/>
        </w:rPr>
        <w:t xml:space="preserve"> -</w:t>
      </w:r>
      <w:r w:rsidRPr="00B94AEE">
        <w:rPr>
          <w:rStyle w:val="fs12fw4overflow-hidden"/>
          <w:sz w:val="18"/>
          <w:szCs w:val="18"/>
        </w:rPr>
        <w:t xml:space="preserve"> Boulder</w:t>
      </w:r>
      <w:r>
        <w:rPr>
          <w:rStyle w:val="fs12fw4overflow-hidden"/>
          <w:sz w:val="18"/>
          <w:szCs w:val="18"/>
        </w:rPr>
        <w:t>:</w:t>
      </w:r>
      <w:r w:rsidRPr="00B94AEE">
        <w:rPr>
          <w:rStyle w:val="fs12fw4"/>
          <w:sz w:val="18"/>
          <w:szCs w:val="18"/>
        </w:rPr>
        <w:tab/>
      </w:r>
    </w:p>
    <w:p w14:paraId="77EB3381" w14:textId="11F8471D" w:rsidR="00C64EDB" w:rsidRDefault="00C64EDB" w:rsidP="00A7783F">
      <w:pPr>
        <w:pStyle w:val="ListParagraph"/>
        <w:numPr>
          <w:ilvl w:val="0"/>
          <w:numId w:val="14"/>
        </w:numPr>
        <w:tabs>
          <w:tab w:val="right" w:pos="10770"/>
        </w:tabs>
        <w:spacing w:line="205" w:lineRule="atLeast"/>
        <w:rPr>
          <w:rStyle w:val="fs12fw6overflow-hidden"/>
          <w:sz w:val="18"/>
          <w:szCs w:val="18"/>
        </w:rPr>
      </w:pPr>
      <w:r w:rsidRPr="007F0E9E">
        <w:rPr>
          <w:sz w:val="18"/>
          <w:szCs w:val="18"/>
        </w:rPr>
        <w:t>Bachelor</w:t>
      </w:r>
      <w:r w:rsidR="00A7783F">
        <w:rPr>
          <w:sz w:val="18"/>
          <w:szCs w:val="18"/>
        </w:rPr>
        <w:t>’s Degree</w:t>
      </w:r>
      <w:r w:rsidRPr="007F0E9E">
        <w:rPr>
          <w:rStyle w:val="fs12fw6overflow-hidden"/>
          <w:sz w:val="18"/>
          <w:szCs w:val="18"/>
        </w:rPr>
        <w:t xml:space="preserve">: Geography (GIS </w:t>
      </w:r>
      <w:r w:rsidR="00B95073">
        <w:rPr>
          <w:rStyle w:val="fs12fw6overflow-hidden"/>
          <w:sz w:val="18"/>
          <w:szCs w:val="18"/>
        </w:rPr>
        <w:t>Focus</w:t>
      </w:r>
      <w:r>
        <w:rPr>
          <w:rStyle w:val="fs12fw6overflow-hidden"/>
          <w:sz w:val="18"/>
          <w:szCs w:val="18"/>
        </w:rPr>
        <w:t>)</w:t>
      </w:r>
      <w:r w:rsidR="00D05054">
        <w:rPr>
          <w:rStyle w:val="fs12fw6overflow-hidden"/>
          <w:sz w:val="18"/>
          <w:szCs w:val="18"/>
        </w:rPr>
        <w:t>.</w:t>
      </w:r>
      <w:r w:rsidRPr="000F00D2">
        <w:rPr>
          <w:rStyle w:val="fs12fw6overflow-hidden"/>
          <w:sz w:val="18"/>
          <w:szCs w:val="18"/>
        </w:rPr>
        <w:t xml:space="preserve"> </w:t>
      </w:r>
      <w:r w:rsidRPr="00A7783F">
        <w:rPr>
          <w:rStyle w:val="fs12fw6overflow-hidden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225F4F0D" w14:textId="76727270" w:rsidR="00D12EDD" w:rsidRDefault="00C01F9E" w:rsidP="009268E9">
      <w:pPr>
        <w:pStyle w:val="ListParagraph"/>
        <w:numPr>
          <w:ilvl w:val="0"/>
          <w:numId w:val="14"/>
        </w:numPr>
        <w:tabs>
          <w:tab w:val="right" w:pos="10770"/>
        </w:tabs>
        <w:spacing w:line="205" w:lineRule="atLeast"/>
        <w:rPr>
          <w:rStyle w:val="fs12fw6overflow-hidden"/>
          <w:sz w:val="18"/>
          <w:szCs w:val="18"/>
        </w:rPr>
      </w:pPr>
      <w:r>
        <w:rPr>
          <w:rStyle w:val="fs12fw6overflow-hidden"/>
          <w:sz w:val="18"/>
          <w:szCs w:val="18"/>
        </w:rPr>
        <w:t xml:space="preserve">Undergraduate </w:t>
      </w:r>
      <w:r w:rsidR="00C64EDB" w:rsidRPr="008854F8">
        <w:rPr>
          <w:rStyle w:val="fs12fw6overflow-hidden"/>
          <w:sz w:val="18"/>
          <w:szCs w:val="18"/>
        </w:rPr>
        <w:t>GIS Certificate</w:t>
      </w:r>
      <w:r w:rsidR="00D05054">
        <w:rPr>
          <w:rStyle w:val="fs12fw6overflow-hidden"/>
          <w:sz w:val="18"/>
          <w:szCs w:val="18"/>
        </w:rPr>
        <w:t>.</w:t>
      </w:r>
      <w:r w:rsidR="00C64EDB" w:rsidRPr="008423D7">
        <w:rPr>
          <w:rStyle w:val="fs12fw6overflow-hidden"/>
          <w:sz w:val="18"/>
          <w:szCs w:val="18"/>
        </w:rPr>
        <w:t xml:space="preserve">         </w:t>
      </w:r>
      <w:r w:rsidR="00C64EDB" w:rsidRPr="006C66E3">
        <w:rPr>
          <w:rStyle w:val="fs12fw6overflow-hidden"/>
          <w:sz w:val="18"/>
          <w:szCs w:val="18"/>
        </w:rPr>
        <w:t xml:space="preserve">                                                </w:t>
      </w:r>
    </w:p>
    <w:p w14:paraId="4ED2FD1A" w14:textId="34AB155D" w:rsidR="00C64EDB" w:rsidRDefault="00C64EDB" w:rsidP="009268E9">
      <w:pPr>
        <w:pStyle w:val="ListParagraph"/>
        <w:numPr>
          <w:ilvl w:val="0"/>
          <w:numId w:val="14"/>
        </w:numPr>
        <w:tabs>
          <w:tab w:val="right" w:pos="10770"/>
        </w:tabs>
        <w:spacing w:line="205" w:lineRule="atLeast"/>
        <w:rPr>
          <w:sz w:val="18"/>
          <w:szCs w:val="18"/>
        </w:rPr>
      </w:pPr>
      <w:r w:rsidRPr="00D12EDD">
        <w:rPr>
          <w:rStyle w:val="fs12fw4"/>
          <w:sz w:val="18"/>
          <w:szCs w:val="18"/>
        </w:rPr>
        <w:t xml:space="preserve">Relevant courses: GIS Mapping, GIS Spatial Analytics, GIS Spatial Modeling, GIS Programing, Web Mapping and Geo-Visualization, </w:t>
      </w:r>
      <w:r w:rsidRPr="00D12EDD">
        <w:rPr>
          <w:sz w:val="18"/>
          <w:szCs w:val="18"/>
        </w:rPr>
        <w:t xml:space="preserve">Statistics and Geographic Data, Information Science 2, Computer Science 1, Machine Learning and Spatial Data. </w:t>
      </w:r>
    </w:p>
    <w:p w14:paraId="0F232CE9" w14:textId="77777777" w:rsidR="00510CB7" w:rsidRPr="00510CB7" w:rsidRDefault="00510CB7" w:rsidP="00510CB7">
      <w:pPr>
        <w:tabs>
          <w:tab w:val="right" w:pos="10770"/>
        </w:tabs>
        <w:spacing w:line="205" w:lineRule="atLeast"/>
        <w:ind w:left="360"/>
        <w:rPr>
          <w:sz w:val="18"/>
          <w:szCs w:val="18"/>
        </w:rPr>
      </w:pPr>
    </w:p>
    <w:p w14:paraId="21F29413" w14:textId="0B600962" w:rsidR="00F63062" w:rsidRPr="00F63062" w:rsidRDefault="00D15E7F" w:rsidP="00F63062">
      <w:pPr>
        <w:pBdr>
          <w:top w:val="single" w:sz="12" w:space="6" w:color="000000"/>
        </w:pBdr>
        <w:spacing w:before="60" w:line="205" w:lineRule="atLeas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Certification</w:t>
      </w:r>
    </w:p>
    <w:p w14:paraId="534CB511" w14:textId="77777777" w:rsidR="00E10DB3" w:rsidRDefault="00B37930" w:rsidP="00F63062">
      <w:pPr>
        <w:tabs>
          <w:tab w:val="right" w:pos="10770"/>
        </w:tabs>
        <w:spacing w:line="205" w:lineRule="atLeast"/>
        <w:rPr>
          <w:rStyle w:val="fs12fw4overflow-hidden"/>
          <w:sz w:val="18"/>
          <w:szCs w:val="18"/>
        </w:rPr>
      </w:pPr>
      <w:r>
        <w:rPr>
          <w:rStyle w:val="fs12fw4overflow-hidden"/>
          <w:sz w:val="18"/>
          <w:szCs w:val="18"/>
        </w:rPr>
        <w:t>GIS Cer</w:t>
      </w:r>
      <w:r w:rsidR="00E10DB3">
        <w:rPr>
          <w:rStyle w:val="fs12fw4overflow-hidden"/>
          <w:sz w:val="18"/>
          <w:szCs w:val="18"/>
        </w:rPr>
        <w:t>t</w:t>
      </w:r>
      <w:r>
        <w:rPr>
          <w:rStyle w:val="fs12fw4overflow-hidden"/>
          <w:sz w:val="18"/>
          <w:szCs w:val="18"/>
        </w:rPr>
        <w:t>i</w:t>
      </w:r>
      <w:r w:rsidR="00E10DB3">
        <w:rPr>
          <w:rStyle w:val="fs12fw4overflow-hidden"/>
          <w:sz w:val="18"/>
          <w:szCs w:val="18"/>
        </w:rPr>
        <w:t>fi</w:t>
      </w:r>
      <w:r>
        <w:rPr>
          <w:rStyle w:val="fs12fw4overflow-hidden"/>
          <w:sz w:val="18"/>
          <w:szCs w:val="18"/>
        </w:rPr>
        <w:t>cation Institute</w:t>
      </w:r>
      <w:r w:rsidR="00E10DB3">
        <w:rPr>
          <w:rStyle w:val="fs12fw4overflow-hidden"/>
          <w:sz w:val="18"/>
          <w:szCs w:val="18"/>
        </w:rPr>
        <w:t xml:space="preserve">: </w:t>
      </w:r>
    </w:p>
    <w:p w14:paraId="4D6BF620" w14:textId="4B394442" w:rsidR="00FD185E" w:rsidRDefault="00E10DB3" w:rsidP="00712FF5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Geogra</w:t>
      </w:r>
      <w:r w:rsidR="00B83A6C">
        <w:rPr>
          <w:sz w:val="18"/>
          <w:szCs w:val="18"/>
        </w:rPr>
        <w:t>p</w:t>
      </w:r>
      <w:r>
        <w:rPr>
          <w:sz w:val="18"/>
          <w:szCs w:val="18"/>
        </w:rPr>
        <w:t>hic</w:t>
      </w:r>
      <w:r w:rsidR="005A7DCB">
        <w:rPr>
          <w:sz w:val="18"/>
          <w:szCs w:val="18"/>
        </w:rPr>
        <w:t xml:space="preserve"> In</w:t>
      </w:r>
      <w:r w:rsidR="00712FF5">
        <w:rPr>
          <w:sz w:val="18"/>
          <w:szCs w:val="18"/>
        </w:rPr>
        <w:t xml:space="preserve">formation Systems Professional </w:t>
      </w:r>
      <w:r w:rsidR="00DC205E">
        <w:rPr>
          <w:sz w:val="18"/>
          <w:szCs w:val="18"/>
        </w:rPr>
        <w:t>(</w:t>
      </w:r>
      <w:r w:rsidR="00712FF5">
        <w:rPr>
          <w:sz w:val="18"/>
          <w:szCs w:val="18"/>
        </w:rPr>
        <w:t>GISP</w:t>
      </w:r>
      <w:r w:rsidR="00DC205E">
        <w:rPr>
          <w:sz w:val="18"/>
          <w:szCs w:val="18"/>
        </w:rPr>
        <w:t>)</w:t>
      </w:r>
    </w:p>
    <w:p w14:paraId="70653BB3" w14:textId="164CD015" w:rsidR="00F63062" w:rsidRPr="00FD185E" w:rsidRDefault="00FD185E" w:rsidP="00F63062">
      <w:pPr>
        <w:pStyle w:val="ListParagraph"/>
        <w:numPr>
          <w:ilvl w:val="0"/>
          <w:numId w:val="16"/>
        </w:numPr>
        <w:tabs>
          <w:tab w:val="right" w:pos="10770"/>
        </w:tabs>
        <w:spacing w:line="205" w:lineRule="atLeast"/>
        <w:rPr>
          <w:sz w:val="18"/>
          <w:szCs w:val="18"/>
        </w:rPr>
      </w:pPr>
      <w:r>
        <w:rPr>
          <w:sz w:val="18"/>
          <w:szCs w:val="18"/>
        </w:rPr>
        <w:t>Certificate Number: 162382</w:t>
      </w:r>
      <w:r w:rsidR="00F63062" w:rsidRPr="00712FF5">
        <w:rPr>
          <w:rStyle w:val="fs12fw4"/>
          <w:sz w:val="18"/>
          <w:szCs w:val="18"/>
        </w:rPr>
        <w:tab/>
      </w:r>
    </w:p>
    <w:sectPr w:rsidR="00F63062" w:rsidRPr="00FD185E">
      <w:pgSz w:w="12225" w:h="15810"/>
      <w:pgMar w:top="1440" w:right="720" w:bottom="144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F2214F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B8206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AE1C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32BA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E0BA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442F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1238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689C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E66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86F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5AD3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D419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E6BB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F2F7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88B9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F8C6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7E76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B401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9CA8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821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0C28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48CA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F2C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88CD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FC80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AE9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005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8A0C8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66FC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7048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187F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5A0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233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26CD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96EA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84DD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C881D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6887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B68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8CD6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ADF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1A7C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CA44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0A9F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DA4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A28CF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2498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84A8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F070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14C1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3298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8BE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C468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3C62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64486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666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9836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00E7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40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FE66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DA4F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B291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683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EC1A42FA"/>
    <w:lvl w:ilvl="0" w:tplc="54C0B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120D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E056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001E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A61D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4879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9479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2A72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66EA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E0C86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5E1A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741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7A9D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1C3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ACE5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AE64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8639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1E64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1C7F6FFF"/>
    <w:multiLevelType w:val="hybridMultilevel"/>
    <w:tmpl w:val="CC02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15F5D"/>
    <w:multiLevelType w:val="hybridMultilevel"/>
    <w:tmpl w:val="64F8F032"/>
    <w:lvl w:ilvl="0" w:tplc="A4CEE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25A1A"/>
    <w:multiLevelType w:val="hybridMultilevel"/>
    <w:tmpl w:val="B206162A"/>
    <w:lvl w:ilvl="0" w:tplc="A4CEEA8C">
      <w:start w:val="1"/>
      <w:numFmt w:val="bullet"/>
      <w:lvlText w:val=""/>
      <w:lvlJc w:val="left"/>
      <w:pPr>
        <w:ind w:left="813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898" w:hanging="360"/>
      </w:pPr>
      <w:rPr>
        <w:rFonts w:ascii="Wingdings" w:hAnsi="Wingdings" w:hint="default"/>
      </w:rPr>
    </w:lvl>
  </w:abstractNum>
  <w:abstractNum w:abstractNumId="12" w15:restartNumberingAfterBreak="0">
    <w:nsid w:val="377B2DB4"/>
    <w:multiLevelType w:val="hybridMultilevel"/>
    <w:tmpl w:val="02D0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309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0F379CA"/>
    <w:multiLevelType w:val="hybridMultilevel"/>
    <w:tmpl w:val="0B8A18A2"/>
    <w:lvl w:ilvl="0" w:tplc="A4CEE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21CD"/>
    <w:multiLevelType w:val="hybridMultilevel"/>
    <w:tmpl w:val="335CABF2"/>
    <w:lvl w:ilvl="0" w:tplc="54C0B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2476">
    <w:abstractNumId w:val="0"/>
  </w:num>
  <w:num w:numId="2" w16cid:durableId="1306273447">
    <w:abstractNumId w:val="1"/>
  </w:num>
  <w:num w:numId="3" w16cid:durableId="298077866">
    <w:abstractNumId w:val="2"/>
  </w:num>
  <w:num w:numId="4" w16cid:durableId="195311664">
    <w:abstractNumId w:val="3"/>
  </w:num>
  <w:num w:numId="5" w16cid:durableId="1323117871">
    <w:abstractNumId w:val="4"/>
  </w:num>
  <w:num w:numId="6" w16cid:durableId="1653174312">
    <w:abstractNumId w:val="5"/>
  </w:num>
  <w:num w:numId="7" w16cid:durableId="601373693">
    <w:abstractNumId w:val="6"/>
  </w:num>
  <w:num w:numId="8" w16cid:durableId="1219900941">
    <w:abstractNumId w:val="7"/>
  </w:num>
  <w:num w:numId="9" w16cid:durableId="1310480893">
    <w:abstractNumId w:val="8"/>
  </w:num>
  <w:num w:numId="10" w16cid:durableId="563179110">
    <w:abstractNumId w:val="9"/>
  </w:num>
  <w:num w:numId="11" w16cid:durableId="959216033">
    <w:abstractNumId w:val="14"/>
  </w:num>
  <w:num w:numId="12" w16cid:durableId="554126502">
    <w:abstractNumId w:val="11"/>
  </w:num>
  <w:num w:numId="13" w16cid:durableId="1712193617">
    <w:abstractNumId w:val="10"/>
  </w:num>
  <w:num w:numId="14" w16cid:durableId="1461607654">
    <w:abstractNumId w:val="15"/>
  </w:num>
  <w:num w:numId="15" w16cid:durableId="540214564">
    <w:abstractNumId w:val="13"/>
  </w:num>
  <w:num w:numId="16" w16cid:durableId="13272475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BCC"/>
    <w:rsid w:val="00001EBF"/>
    <w:rsid w:val="0003117B"/>
    <w:rsid w:val="00042F30"/>
    <w:rsid w:val="000607A1"/>
    <w:rsid w:val="00062229"/>
    <w:rsid w:val="000F00D2"/>
    <w:rsid w:val="000F413E"/>
    <w:rsid w:val="00110657"/>
    <w:rsid w:val="00113047"/>
    <w:rsid w:val="00120DE9"/>
    <w:rsid w:val="00130403"/>
    <w:rsid w:val="001443F5"/>
    <w:rsid w:val="00146AC4"/>
    <w:rsid w:val="00166CA1"/>
    <w:rsid w:val="001A78F5"/>
    <w:rsid w:val="001D36B5"/>
    <w:rsid w:val="001F015D"/>
    <w:rsid w:val="00221746"/>
    <w:rsid w:val="0022538F"/>
    <w:rsid w:val="002354BE"/>
    <w:rsid w:val="002374CA"/>
    <w:rsid w:val="00241439"/>
    <w:rsid w:val="002438F8"/>
    <w:rsid w:val="00255498"/>
    <w:rsid w:val="0027647F"/>
    <w:rsid w:val="00283D09"/>
    <w:rsid w:val="00291E06"/>
    <w:rsid w:val="002D0CBD"/>
    <w:rsid w:val="003012D9"/>
    <w:rsid w:val="00317D3E"/>
    <w:rsid w:val="00321877"/>
    <w:rsid w:val="00326766"/>
    <w:rsid w:val="003520B7"/>
    <w:rsid w:val="00356262"/>
    <w:rsid w:val="003864E0"/>
    <w:rsid w:val="00387767"/>
    <w:rsid w:val="003B5A46"/>
    <w:rsid w:val="003C7456"/>
    <w:rsid w:val="003D4DAD"/>
    <w:rsid w:val="003D6328"/>
    <w:rsid w:val="003F25B4"/>
    <w:rsid w:val="003F5CEC"/>
    <w:rsid w:val="0040307B"/>
    <w:rsid w:val="00412508"/>
    <w:rsid w:val="00417C72"/>
    <w:rsid w:val="00451CA1"/>
    <w:rsid w:val="00457223"/>
    <w:rsid w:val="00475EED"/>
    <w:rsid w:val="0048351B"/>
    <w:rsid w:val="00490A53"/>
    <w:rsid w:val="004C1894"/>
    <w:rsid w:val="004F3647"/>
    <w:rsid w:val="00507AF8"/>
    <w:rsid w:val="00507D93"/>
    <w:rsid w:val="00510CB7"/>
    <w:rsid w:val="00514DA4"/>
    <w:rsid w:val="00517E74"/>
    <w:rsid w:val="005315F4"/>
    <w:rsid w:val="0053350F"/>
    <w:rsid w:val="00556C11"/>
    <w:rsid w:val="005661D2"/>
    <w:rsid w:val="00571D2B"/>
    <w:rsid w:val="00572740"/>
    <w:rsid w:val="00597BF6"/>
    <w:rsid w:val="005A3744"/>
    <w:rsid w:val="005A7DCB"/>
    <w:rsid w:val="005B4DE3"/>
    <w:rsid w:val="005D5713"/>
    <w:rsid w:val="005E3BCC"/>
    <w:rsid w:val="005F11C8"/>
    <w:rsid w:val="005F605E"/>
    <w:rsid w:val="006004BA"/>
    <w:rsid w:val="0060304F"/>
    <w:rsid w:val="00611B3A"/>
    <w:rsid w:val="006250F0"/>
    <w:rsid w:val="00626285"/>
    <w:rsid w:val="00633094"/>
    <w:rsid w:val="006426F0"/>
    <w:rsid w:val="006464DE"/>
    <w:rsid w:val="00672739"/>
    <w:rsid w:val="00674D2D"/>
    <w:rsid w:val="00685CA1"/>
    <w:rsid w:val="006A2CC8"/>
    <w:rsid w:val="006A7DF6"/>
    <w:rsid w:val="006C6674"/>
    <w:rsid w:val="006C66E3"/>
    <w:rsid w:val="006E4382"/>
    <w:rsid w:val="006E57AE"/>
    <w:rsid w:val="006F28E4"/>
    <w:rsid w:val="007009E7"/>
    <w:rsid w:val="00712FF5"/>
    <w:rsid w:val="00714812"/>
    <w:rsid w:val="00724386"/>
    <w:rsid w:val="00756DFA"/>
    <w:rsid w:val="00767A48"/>
    <w:rsid w:val="00772121"/>
    <w:rsid w:val="00794544"/>
    <w:rsid w:val="007A4097"/>
    <w:rsid w:val="007B5576"/>
    <w:rsid w:val="007D0D70"/>
    <w:rsid w:val="007F0E9E"/>
    <w:rsid w:val="008061CD"/>
    <w:rsid w:val="0081480A"/>
    <w:rsid w:val="00816AF1"/>
    <w:rsid w:val="0082565D"/>
    <w:rsid w:val="00827804"/>
    <w:rsid w:val="008352A5"/>
    <w:rsid w:val="008423D7"/>
    <w:rsid w:val="00873BCC"/>
    <w:rsid w:val="008762E6"/>
    <w:rsid w:val="008854F8"/>
    <w:rsid w:val="00887A70"/>
    <w:rsid w:val="008C1476"/>
    <w:rsid w:val="008C3DB3"/>
    <w:rsid w:val="009268E9"/>
    <w:rsid w:val="009321D3"/>
    <w:rsid w:val="00952DC4"/>
    <w:rsid w:val="00965E5B"/>
    <w:rsid w:val="00981E73"/>
    <w:rsid w:val="00993F9F"/>
    <w:rsid w:val="009B2B1D"/>
    <w:rsid w:val="009B3397"/>
    <w:rsid w:val="009D140A"/>
    <w:rsid w:val="00A01FD0"/>
    <w:rsid w:val="00A06131"/>
    <w:rsid w:val="00A1368C"/>
    <w:rsid w:val="00A15FC1"/>
    <w:rsid w:val="00A22B2E"/>
    <w:rsid w:val="00A371DA"/>
    <w:rsid w:val="00A4499C"/>
    <w:rsid w:val="00A66F58"/>
    <w:rsid w:val="00A7783F"/>
    <w:rsid w:val="00A87022"/>
    <w:rsid w:val="00A95EDC"/>
    <w:rsid w:val="00AA16A1"/>
    <w:rsid w:val="00AA4B3C"/>
    <w:rsid w:val="00AC521F"/>
    <w:rsid w:val="00AD63B0"/>
    <w:rsid w:val="00AE3BB7"/>
    <w:rsid w:val="00AE6568"/>
    <w:rsid w:val="00AF0CE3"/>
    <w:rsid w:val="00B1288F"/>
    <w:rsid w:val="00B24D02"/>
    <w:rsid w:val="00B2788D"/>
    <w:rsid w:val="00B37930"/>
    <w:rsid w:val="00B83A6C"/>
    <w:rsid w:val="00B94AEE"/>
    <w:rsid w:val="00B95073"/>
    <w:rsid w:val="00B9646D"/>
    <w:rsid w:val="00BA5CF6"/>
    <w:rsid w:val="00BB1114"/>
    <w:rsid w:val="00BC3085"/>
    <w:rsid w:val="00BC6F26"/>
    <w:rsid w:val="00BD1D0E"/>
    <w:rsid w:val="00BF64DF"/>
    <w:rsid w:val="00C01160"/>
    <w:rsid w:val="00C01F9E"/>
    <w:rsid w:val="00C079EB"/>
    <w:rsid w:val="00C106CD"/>
    <w:rsid w:val="00C10E97"/>
    <w:rsid w:val="00C34A60"/>
    <w:rsid w:val="00C52B36"/>
    <w:rsid w:val="00C64EDB"/>
    <w:rsid w:val="00C72157"/>
    <w:rsid w:val="00C83548"/>
    <w:rsid w:val="00CA31BB"/>
    <w:rsid w:val="00CE0B74"/>
    <w:rsid w:val="00CE644B"/>
    <w:rsid w:val="00CE65B8"/>
    <w:rsid w:val="00CF4C32"/>
    <w:rsid w:val="00D05054"/>
    <w:rsid w:val="00D1241E"/>
    <w:rsid w:val="00D12EDD"/>
    <w:rsid w:val="00D14350"/>
    <w:rsid w:val="00D15756"/>
    <w:rsid w:val="00D15E7F"/>
    <w:rsid w:val="00D251E5"/>
    <w:rsid w:val="00D43E05"/>
    <w:rsid w:val="00D5000A"/>
    <w:rsid w:val="00D54648"/>
    <w:rsid w:val="00D62719"/>
    <w:rsid w:val="00D70AAF"/>
    <w:rsid w:val="00D80410"/>
    <w:rsid w:val="00D814E3"/>
    <w:rsid w:val="00D83927"/>
    <w:rsid w:val="00D8770B"/>
    <w:rsid w:val="00D92732"/>
    <w:rsid w:val="00D96658"/>
    <w:rsid w:val="00DA04F8"/>
    <w:rsid w:val="00DC205E"/>
    <w:rsid w:val="00DD7A02"/>
    <w:rsid w:val="00E10DB3"/>
    <w:rsid w:val="00E16F88"/>
    <w:rsid w:val="00E22380"/>
    <w:rsid w:val="00E2330B"/>
    <w:rsid w:val="00E23FA3"/>
    <w:rsid w:val="00E33E47"/>
    <w:rsid w:val="00E36668"/>
    <w:rsid w:val="00E53ADE"/>
    <w:rsid w:val="00E616DF"/>
    <w:rsid w:val="00E64CF4"/>
    <w:rsid w:val="00EA072A"/>
    <w:rsid w:val="00ED6696"/>
    <w:rsid w:val="00EE7058"/>
    <w:rsid w:val="00F14ECB"/>
    <w:rsid w:val="00F159B4"/>
    <w:rsid w:val="00F4709D"/>
    <w:rsid w:val="00F61CF6"/>
    <w:rsid w:val="00F63062"/>
    <w:rsid w:val="00F925AF"/>
    <w:rsid w:val="00FD185E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02C7"/>
  <w15:docId w15:val="{3FE9F989-E006-441E-8206-9456324C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4overflow-hidden">
    <w:name w:val="fs12 fw4 overflow-hidde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6overflow-hidden">
    <w:name w:val="fs12 fw6 overflow-hidden"/>
    <w:basedOn w:val="DefaultParagraphFont"/>
  </w:style>
  <w:style w:type="character" w:customStyle="1" w:styleId="fs12fw4fsioverflow-hidden">
    <w:name w:val="fs12 fw4 fsi overflow-hidden"/>
    <w:basedOn w:val="DefaultParagraphFont"/>
  </w:style>
  <w:style w:type="paragraph" w:styleId="ListParagraph">
    <w:name w:val="List Paragraph"/>
    <w:basedOn w:val="Normal"/>
    <w:uiPriority w:val="34"/>
    <w:qFormat/>
    <w:rsid w:val="00B94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u-tran-gisp-41780a22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55073D-F1E2-4C2B-A617-58C5CDCBE53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9096ad9-8b60-446a-90b7-017dbb9421a3}" enabled="1" method="Standard" siteId="{3d234255-e20f-4205-88a5-9658a402999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10700</TotalTime>
  <Pages>1</Pages>
  <Words>601</Words>
  <Characters>3393</Characters>
  <Application>Microsoft Office Word</Application>
  <DocSecurity>0</DocSecurity>
  <Lines>64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Tran, Vu</dc:creator>
  <cp:keywords/>
  <dc:description/>
  <cp:lastModifiedBy>Tran, Vu</cp:lastModifiedBy>
  <cp:revision>84</cp:revision>
  <cp:lastPrinted>2023-04-28T20:20:00Z</cp:lastPrinted>
  <dcterms:created xsi:type="dcterms:W3CDTF">2022-07-09T07:46:00Z</dcterms:created>
  <dcterms:modified xsi:type="dcterms:W3CDTF">2025-10-16T00:11:00Z</dcterms:modified>
</cp:coreProperties>
</file>